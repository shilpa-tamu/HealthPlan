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46" w:type="dxa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1023"/>
        <w:gridCol w:w="1539"/>
        <w:gridCol w:w="1012"/>
        <w:gridCol w:w="426"/>
        <w:gridCol w:w="1123"/>
        <w:gridCol w:w="2562"/>
      </w:tblGrid>
      <w:tr w:rsidR="00F775C4" w:rsidRPr="00612A71" w:rsidTr="00635A9C">
        <w:trPr>
          <w:trHeight w:hRule="exact" w:val="580"/>
        </w:trPr>
        <w:tc>
          <w:tcPr>
            <w:tcW w:w="3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 w:rsidP="00FC5ED5">
            <w:pPr>
              <w:spacing w:line="260" w:lineRule="exact"/>
              <w:ind w:left="109" w:right="11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Use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Ca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e</w:t>
            </w:r>
            <w:r w:rsidR="00D01F54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 Update</w:t>
            </w:r>
            <w:r w:rsidR="00FC5ED5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Information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>
            <w:pPr>
              <w:spacing w:line="260" w:lineRule="exact"/>
              <w:ind w:left="1102" w:right="1102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-UC1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>
            <w:pPr>
              <w:spacing w:line="260" w:lineRule="exact"/>
              <w:ind w:left="1213" w:right="1213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rior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g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</w:t>
            </w:r>
          </w:p>
        </w:tc>
      </w:tr>
      <w:tr w:rsidR="00F775C4" w:rsidRPr="00612A71" w:rsidTr="00D90C4F">
        <w:trPr>
          <w:trHeight w:hRule="exact" w:val="278"/>
        </w:trPr>
        <w:tc>
          <w:tcPr>
            <w:tcW w:w="10246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 w:rsidP="0090220D">
            <w:pPr>
              <w:spacing w:before="4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Act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</w:t>
            </w:r>
            <w:r w:rsidR="00EC4F88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Member</w:t>
            </w:r>
          </w:p>
        </w:tc>
      </w:tr>
      <w:tr w:rsidR="00F775C4" w:rsidRPr="00612A71" w:rsidTr="00D90C4F">
        <w:trPr>
          <w:trHeight w:hRule="exact" w:val="547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 w:rsidP="00EC4F88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h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is u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ca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b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="00705008"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that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 xml:space="preserve"> </w:t>
            </w:r>
            <w:r w:rsidR="00EC4F88"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Member</w:t>
            </w:r>
            <w:r w:rsidR="00CB3382"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who can </w:t>
            </w:r>
            <w:r w:rsidR="00D140D4"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view and if required </w:t>
            </w:r>
            <w:r w:rsidR="00CB3382"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update information about </w:t>
            </w:r>
            <w:r w:rsidR="006700C9"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dependent and address</w:t>
            </w:r>
            <w:r w:rsidR="00F77E4A"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.</w:t>
            </w:r>
          </w:p>
        </w:tc>
      </w:tr>
      <w:tr w:rsidR="00F775C4" w:rsidRPr="00612A71" w:rsidTr="00D90C4F">
        <w:trPr>
          <w:trHeight w:hRule="exact" w:val="547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gg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er:</w:t>
            </w:r>
            <w:r w:rsidRPr="00612A71">
              <w:rPr>
                <w:rFonts w:asciiTheme="minorHAnsi" w:eastAsia="Calibri" w:hAnsiTheme="minorHAns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="009B0B44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</w:t>
            </w:r>
            <w:r w:rsidR="00135A1F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ber wants to update information</w:t>
            </w:r>
          </w:p>
          <w:p w:rsidR="00F775C4" w:rsidRPr="00612A71" w:rsidRDefault="000E7CBC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x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al</w:t>
            </w:r>
          </w:p>
        </w:tc>
      </w:tr>
      <w:tr w:rsidR="00F775C4" w:rsidRPr="00612A71" w:rsidTr="00D469F9">
        <w:trPr>
          <w:trHeight w:hRule="exact" w:val="811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re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it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s:</w:t>
            </w:r>
          </w:p>
          <w:p w:rsidR="00F775C4" w:rsidRPr="00612A71" w:rsidRDefault="00A105A3" w:rsidP="00570908">
            <w:pPr>
              <w:pStyle w:val="ListParagraph"/>
              <w:numPr>
                <w:ilvl w:val="0"/>
                <w:numId w:val="2"/>
              </w:num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DGA</w:t>
            </w:r>
            <w:r w:rsidR="006360FB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="00D53C13" w:rsidRPr="00612A71">
              <w:rPr>
                <w:rFonts w:asciiTheme="minorHAnsi" w:eastAsia="Calibri" w:hAnsiTheme="minorHAnsi" w:cs="Calibri"/>
                <w:sz w:val="22"/>
                <w:szCs w:val="22"/>
              </w:rPr>
              <w:t>System is available</w:t>
            </w:r>
            <w:r w:rsidR="0087342D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and</w:t>
            </w:r>
            <w:r w:rsidR="00431BD4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="0087342D" w:rsidRPr="00612A71">
              <w:rPr>
                <w:rFonts w:asciiTheme="minorHAnsi" w:eastAsia="Calibri" w:hAnsiTheme="minorHAnsi" w:cs="Calibri"/>
                <w:sz w:val="22"/>
                <w:szCs w:val="22"/>
              </w:rPr>
              <w:t>online</w:t>
            </w:r>
          </w:p>
          <w:p w:rsidR="00F775C4" w:rsidRPr="00612A71" w:rsidRDefault="008C39EE" w:rsidP="00570908">
            <w:pPr>
              <w:pStyle w:val="ListParagraph"/>
              <w:numPr>
                <w:ilvl w:val="0"/>
                <w:numId w:val="2"/>
              </w:numPr>
              <w:spacing w:line="260" w:lineRule="exact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Member is employed by signatory company</w:t>
            </w:r>
          </w:p>
        </w:tc>
      </w:tr>
      <w:tr w:rsidR="00597EFB" w:rsidRPr="00612A71" w:rsidTr="001D655A">
        <w:trPr>
          <w:trHeight w:hRule="exact" w:val="2246"/>
        </w:trPr>
        <w:tc>
          <w:tcPr>
            <w:tcW w:w="61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97EFB" w:rsidRPr="00612A71" w:rsidRDefault="00597EFB">
            <w:pPr>
              <w:spacing w:before="1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al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u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e:</w:t>
            </w:r>
          </w:p>
          <w:p w:rsidR="00597EFB" w:rsidRPr="00612A71" w:rsidRDefault="00597EFB">
            <w:pPr>
              <w:spacing w:before="1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1.0     Check the details</w:t>
            </w:r>
          </w:p>
          <w:p w:rsidR="00597EFB" w:rsidRPr="00612A71" w:rsidRDefault="00597EFB">
            <w:pPr>
              <w:spacing w:line="260" w:lineRule="exact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Member logs in into the system</w:t>
            </w:r>
          </w:p>
          <w:p w:rsidR="00597EFB" w:rsidRPr="00612A71" w:rsidRDefault="00EA0631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 w:cs="Tekton-Bold"/>
                <w:bCs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64197E" wp14:editId="3332FAE0">
                      <wp:simplePos x="0" y="0"/>
                      <wp:positionH relativeFrom="column">
                        <wp:posOffset>3608070</wp:posOffset>
                      </wp:positionH>
                      <wp:positionV relativeFrom="paragraph">
                        <wp:posOffset>69215</wp:posOffset>
                      </wp:positionV>
                      <wp:extent cx="593725" cy="0"/>
                      <wp:effectExtent l="38100" t="76200" r="0" b="952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3118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284.1pt;margin-top:5.45pt;width:46.75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597EFB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2</w:t>
            </w:r>
            <w:r w:rsidR="00597EFB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="00597EFB"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="00597EFB" w:rsidRPr="00612A71">
              <w:rPr>
                <w:rFonts w:asciiTheme="minorHAnsi" w:eastAsia="Calibri" w:hAnsiTheme="minorHAnsi" w:cs="Calibri"/>
                <w:sz w:val="22"/>
                <w:szCs w:val="22"/>
              </w:rPr>
              <w:t>System displays the details</w:t>
            </w:r>
          </w:p>
          <w:p w:rsidR="00597EFB" w:rsidRPr="00612A71" w:rsidRDefault="00597EFB" w:rsidP="00597EFB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3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.    Member checks his or her details</w:t>
            </w:r>
          </w:p>
          <w:p w:rsidR="00A810F0" w:rsidRPr="00612A71" w:rsidRDefault="00597EFB" w:rsidP="00597EFB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4.    System asks if any update is required</w:t>
            </w:r>
          </w:p>
          <w:p w:rsidR="00597EFB" w:rsidRPr="00612A71" w:rsidRDefault="00597EFB" w:rsidP="00597EFB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(Alternative Course 1.1)</w:t>
            </w:r>
          </w:p>
          <w:p w:rsidR="00597EFB" w:rsidRPr="00612A71" w:rsidRDefault="00B62559" w:rsidP="00597EFB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4EA7DB" wp14:editId="278A4C82">
                      <wp:simplePos x="0" y="0"/>
                      <wp:positionH relativeFrom="column">
                        <wp:posOffset>3662045</wp:posOffset>
                      </wp:positionH>
                      <wp:positionV relativeFrom="paragraph">
                        <wp:posOffset>112395</wp:posOffset>
                      </wp:positionV>
                      <wp:extent cx="571500" cy="9525"/>
                      <wp:effectExtent l="0" t="76200" r="19050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45B67D" id="Straight Arrow Connector 10" o:spid="_x0000_s1026" type="#_x0000_t32" style="position:absolute;margin-left:288.35pt;margin-top:8.85pt;width:45pt;height:.7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597EFB" w:rsidRPr="00612A71">
              <w:rPr>
                <w:rFonts w:asciiTheme="minorHAnsi" w:eastAsia="Calibri" w:hAnsiTheme="minorHAnsi" w:cs="Calibri"/>
                <w:sz w:val="22"/>
                <w:szCs w:val="22"/>
              </w:rPr>
              <w:t>5.    Member approves the details</w:t>
            </w:r>
          </w:p>
        </w:tc>
        <w:tc>
          <w:tcPr>
            <w:tcW w:w="411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24EF3" w:rsidRPr="00612A71" w:rsidRDefault="00B633F8" w:rsidP="0087342D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Information f</w:t>
            </w:r>
            <w:r w:rsidR="00ED499B" w:rsidRPr="00612A71">
              <w:rPr>
                <w:rFonts w:asciiTheme="minorHAnsi" w:eastAsia="Calibri" w:hAnsiTheme="minorHAnsi" w:cs="Calibri"/>
                <w:sz w:val="22"/>
                <w:szCs w:val="22"/>
              </w:rPr>
              <w:t>or Steps:</w:t>
            </w:r>
          </w:p>
          <w:p w:rsidR="00D24EF3" w:rsidRPr="00612A71" w:rsidRDefault="00EA0631" w:rsidP="00D24EF3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 w:cs="Tekton-Bold"/>
                <w:bCs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A5E9CB" wp14:editId="1B071765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235585</wp:posOffset>
                      </wp:positionV>
                      <wp:extent cx="593725" cy="0"/>
                      <wp:effectExtent l="38100" t="76200" r="0" b="952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22660" id="Straight Arrow Connector 1" o:spid="_x0000_s1026" type="#_x0000_t32" style="position:absolute;margin-left:-22.9pt;margin-top:18.55pt;width:46.7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</w:p>
          <w:p w:rsidR="00D24EF3" w:rsidRPr="00612A71" w:rsidRDefault="00EA0631" w:rsidP="00D24EF3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       Username or id</w:t>
            </w:r>
          </w:p>
          <w:p w:rsidR="00597EFB" w:rsidRPr="00612A71" w:rsidRDefault="00E531B3" w:rsidP="00D24EF3">
            <w:pPr>
              <w:ind w:firstLine="72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 w:cs="Tekton-Bold"/>
                <w:bCs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A1940E6" wp14:editId="35DBB523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255270</wp:posOffset>
                      </wp:positionV>
                      <wp:extent cx="593725" cy="0"/>
                      <wp:effectExtent l="38100" t="7620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5D5FCC" id="Straight Arrow Connector 6" o:spid="_x0000_s1026" type="#_x0000_t32" style="position:absolute;margin-left:-23.4pt;margin-top:20.1pt;width:46.75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3C64F6" w:rsidRPr="00612A71">
              <w:rPr>
                <w:rFonts w:asciiTheme="minorHAnsi" w:eastAsia="Calibri" w:hAnsiTheme="minorHAnsi" w:cs="Calibri"/>
                <w:sz w:val="22"/>
                <w:szCs w:val="22"/>
              </w:rPr>
              <w:t>Personal Information</w:t>
            </w:r>
          </w:p>
          <w:p w:rsidR="00E531B3" w:rsidRPr="00612A71" w:rsidRDefault="00E531B3" w:rsidP="00D24EF3">
            <w:pPr>
              <w:ind w:firstLine="72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 w:cs="Tekton-Bold"/>
                <w:bCs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498FA3" wp14:editId="1318296C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398145</wp:posOffset>
                      </wp:positionV>
                      <wp:extent cx="593725" cy="0"/>
                      <wp:effectExtent l="38100" t="76200" r="0" b="952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6C2D90" id="Straight Arrow Connector 7" o:spid="_x0000_s1026" type="#_x0000_t32" style="position:absolute;margin-left:-22.65pt;margin-top:31.35pt;width:46.75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8473CC" w:rsidRPr="00612A71">
              <w:rPr>
                <w:rFonts w:asciiTheme="minorHAnsi" w:eastAsia="Calibri" w:hAnsiTheme="minorHAnsi" w:cs="Calibri"/>
                <w:sz w:val="22"/>
                <w:szCs w:val="22"/>
              </w:rPr>
              <w:t>Personal Information</w:t>
            </w:r>
          </w:p>
          <w:p w:rsidR="00E531B3" w:rsidRPr="00612A71" w:rsidRDefault="00E531B3" w:rsidP="00D24EF3">
            <w:pPr>
              <w:ind w:firstLine="720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  <w:p w:rsidR="00E531B3" w:rsidRPr="00612A71" w:rsidRDefault="00E531B3" w:rsidP="00D24EF3">
            <w:pPr>
              <w:ind w:firstLine="72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Request confirmation</w:t>
            </w:r>
          </w:p>
          <w:p w:rsidR="00B62559" w:rsidRPr="00612A71" w:rsidRDefault="00B62559" w:rsidP="00D24EF3">
            <w:pPr>
              <w:ind w:firstLine="720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Information approved</w:t>
            </w:r>
          </w:p>
        </w:tc>
      </w:tr>
      <w:tr w:rsidR="005403F4" w:rsidRPr="00612A71" w:rsidTr="008D09DD">
        <w:trPr>
          <w:trHeight w:hRule="exact" w:val="1981"/>
        </w:trPr>
        <w:tc>
          <w:tcPr>
            <w:tcW w:w="6135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3F4" w:rsidRPr="00612A71" w:rsidRDefault="005403F4">
            <w:pPr>
              <w:spacing w:before="1"/>
              <w:ind w:left="102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Alternative Course:</w:t>
            </w:r>
          </w:p>
          <w:p w:rsidR="005403F4" w:rsidRPr="00612A71" w:rsidRDefault="005403F4" w:rsidP="000D7747">
            <w:pPr>
              <w:pStyle w:val="ListParagraph"/>
              <w:numPr>
                <w:ilvl w:val="1"/>
                <w:numId w:val="6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   Update Information</w:t>
            </w:r>
          </w:p>
          <w:p w:rsidR="005403F4" w:rsidRPr="00612A71" w:rsidRDefault="005403F4" w:rsidP="000D7747">
            <w:pPr>
              <w:pStyle w:val="ListParagraph"/>
              <w:numPr>
                <w:ilvl w:val="0"/>
                <w:numId w:val="9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Member updates dependent information</w:t>
            </w:r>
          </w:p>
          <w:p w:rsidR="005403F4" w:rsidRPr="00612A71" w:rsidRDefault="003A2CD3" w:rsidP="005403F4">
            <w:pPr>
              <w:pStyle w:val="ListParagraph"/>
              <w:numPr>
                <w:ilvl w:val="0"/>
                <w:numId w:val="9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29096CD" wp14:editId="3FF61A6D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85090</wp:posOffset>
                      </wp:positionV>
                      <wp:extent cx="593725" cy="0"/>
                      <wp:effectExtent l="38100" t="76200" r="0" b="9525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C2D69" id="Straight Arrow Connector 12" o:spid="_x0000_s1026" type="#_x0000_t32" style="position:absolute;margin-left:284.85pt;margin-top:6.7pt;width:46.75pt;height: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  <w:r w:rsidR="005403F4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Member updates address information</w:t>
            </w:r>
          </w:p>
          <w:p w:rsidR="005403F4" w:rsidRPr="00612A71" w:rsidRDefault="003A2CD3" w:rsidP="005403F4">
            <w:pPr>
              <w:pStyle w:val="ListParagraph"/>
              <w:numPr>
                <w:ilvl w:val="0"/>
                <w:numId w:val="9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hAnsiTheme="minorHAnsi" w:cs="Tekton-Bold"/>
                <w:bCs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A68B91B" wp14:editId="6E92006C">
                      <wp:simplePos x="0" y="0"/>
                      <wp:positionH relativeFrom="column">
                        <wp:posOffset>3617595</wp:posOffset>
                      </wp:positionH>
                      <wp:positionV relativeFrom="paragraph">
                        <wp:posOffset>86360</wp:posOffset>
                      </wp:positionV>
                      <wp:extent cx="593725" cy="0"/>
                      <wp:effectExtent l="38100" t="76200" r="0" b="9525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F7687B" id="Straight Arrow Connector 13" o:spid="_x0000_s1026" type="#_x0000_t32" style="position:absolute;margin-left:284.85pt;margin-top:6.8pt;width:46.7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37491E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System asks member to confirm changes</w:t>
            </w:r>
          </w:p>
          <w:p w:rsidR="008D09DD" w:rsidRPr="00612A71" w:rsidRDefault="00C549CD" w:rsidP="005403F4">
            <w:pPr>
              <w:pStyle w:val="ListParagraph"/>
              <w:numPr>
                <w:ilvl w:val="0"/>
                <w:numId w:val="9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B7B7952" wp14:editId="0AEA1C9A">
                      <wp:simplePos x="0" y="0"/>
                      <wp:positionH relativeFrom="column">
                        <wp:posOffset>3655695</wp:posOffset>
                      </wp:positionH>
                      <wp:positionV relativeFrom="paragraph">
                        <wp:posOffset>86360</wp:posOffset>
                      </wp:positionV>
                      <wp:extent cx="571500" cy="9525"/>
                      <wp:effectExtent l="0" t="76200" r="19050" b="857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BCA57" id="Straight Arrow Connector 16" o:spid="_x0000_s1026" type="#_x0000_t32" style="position:absolute;margin-left:287.85pt;margin-top:6.8pt;width:45pt;height: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8D09DD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System displays the updated information</w:t>
            </w:r>
          </w:p>
          <w:p w:rsidR="005403F4" w:rsidRPr="00612A71" w:rsidRDefault="005403F4" w:rsidP="005403F4">
            <w:pPr>
              <w:pStyle w:val="ListParagraph"/>
              <w:numPr>
                <w:ilvl w:val="0"/>
                <w:numId w:val="9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Member logs out of the system</w:t>
            </w:r>
          </w:p>
        </w:tc>
        <w:tc>
          <w:tcPr>
            <w:tcW w:w="411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5403F4" w:rsidRPr="00612A71" w:rsidRDefault="00F1671C" w:rsidP="00570CB5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43BACC0" wp14:editId="205EFDB2">
                      <wp:simplePos x="0" y="0"/>
                      <wp:positionH relativeFrom="column">
                        <wp:posOffset>-287655</wp:posOffset>
                      </wp:positionH>
                      <wp:positionV relativeFrom="paragraph">
                        <wp:posOffset>438785</wp:posOffset>
                      </wp:positionV>
                      <wp:extent cx="593725" cy="0"/>
                      <wp:effectExtent l="38100" t="76200" r="0" b="952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09BB7A" id="Straight Arrow Connector 11" o:spid="_x0000_s1026" type="#_x0000_t32" style="position:absolute;margin-left:-22.65pt;margin-top:34.55pt;width:46.75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</w:p>
          <w:p w:rsidR="00F1671C" w:rsidRPr="00612A71" w:rsidRDefault="00F1671C" w:rsidP="005403F4">
            <w:pPr>
              <w:pStyle w:val="ListParagraph"/>
              <w:spacing w:before="1"/>
              <w:ind w:left="85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</w:p>
          <w:p w:rsidR="00F1671C" w:rsidRPr="00612A71" w:rsidRDefault="00F1671C" w:rsidP="005403F4">
            <w:pPr>
              <w:pStyle w:val="ListParagraph"/>
              <w:spacing w:before="1"/>
              <w:ind w:left="85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Dependent Information</w:t>
            </w:r>
          </w:p>
          <w:p w:rsidR="00AE1F0C" w:rsidRPr="00612A71" w:rsidRDefault="00AE1F0C" w:rsidP="005403F4">
            <w:pPr>
              <w:pStyle w:val="ListParagraph"/>
              <w:spacing w:before="1"/>
              <w:ind w:left="85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Address Information</w:t>
            </w:r>
          </w:p>
          <w:p w:rsidR="0037491E" w:rsidRPr="00612A71" w:rsidRDefault="00F742EA" w:rsidP="005403F4">
            <w:pPr>
              <w:pStyle w:val="ListParagraph"/>
              <w:spacing w:before="1"/>
              <w:ind w:left="85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Request confirmation</w:t>
            </w:r>
          </w:p>
          <w:p w:rsidR="003A2CD3" w:rsidRPr="00612A71" w:rsidRDefault="00391F7A" w:rsidP="005403F4">
            <w:pPr>
              <w:pStyle w:val="ListParagraph"/>
              <w:spacing w:before="1"/>
              <w:ind w:left="85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Updated</w:t>
            </w:r>
            <w:r w:rsidR="00E55405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Information</w:t>
            </w:r>
          </w:p>
        </w:tc>
      </w:tr>
      <w:tr w:rsidR="00F775C4" w:rsidRPr="00612A71" w:rsidTr="00F0397F">
        <w:trPr>
          <w:trHeight w:hRule="exact" w:val="580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Po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="00B2715A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iti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</w:p>
          <w:p w:rsidR="00F775C4" w:rsidRPr="00612A71" w:rsidRDefault="00E46930" w:rsidP="00F0397F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S</w:t>
            </w:r>
            <w:r w:rsidR="00F0397F" w:rsidRPr="00612A71">
              <w:rPr>
                <w:rFonts w:asciiTheme="minorHAnsi" w:eastAsia="Calibri" w:hAnsiTheme="minorHAnsi" w:cs="Calibri"/>
                <w:sz w:val="22"/>
                <w:szCs w:val="22"/>
              </w:rPr>
              <w:t>ystem updates member</w:t>
            </w:r>
            <w:r w:rsidR="00852B81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address and dependent</w:t>
            </w:r>
            <w:r w:rsidR="00F0397F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information</w:t>
            </w:r>
          </w:p>
        </w:tc>
      </w:tr>
      <w:tr w:rsidR="00F775C4" w:rsidRPr="00612A71" w:rsidTr="000F5170">
        <w:trPr>
          <w:trHeight w:hRule="exact" w:val="1139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775C4" w:rsidRPr="00612A71" w:rsidRDefault="000E7CBC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Ex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ept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s:</w:t>
            </w:r>
          </w:p>
          <w:p w:rsidR="00F775C4" w:rsidRPr="00612A71" w:rsidRDefault="000E7CBC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</w:t>
            </w:r>
            <w:r w:rsidR="00854002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Member is not eligible for health plan</w:t>
            </w:r>
          </w:p>
          <w:p w:rsidR="00F775C4" w:rsidRPr="00612A71" w:rsidRDefault="000E7CBC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Syst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dis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l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s 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h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29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g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th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the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 xml:space="preserve"> </w:t>
            </w:r>
            <w:r w:rsidR="00400EA8" w:rsidRPr="00612A71">
              <w:rPr>
                <w:rFonts w:asciiTheme="minorHAnsi" w:eastAsia="Calibri" w:hAnsiTheme="minorHAnsi" w:cs="Calibri"/>
                <w:sz w:val="22"/>
                <w:szCs w:val="22"/>
              </w:rPr>
              <w:t>member is ineligible for health plan</w:t>
            </w:r>
          </w:p>
          <w:p w:rsidR="00B62559" w:rsidRPr="00612A71" w:rsidRDefault="000E7CBC" w:rsidP="00EA0ECA">
            <w:pPr>
              <w:spacing w:line="260" w:lineRule="exact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2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Syst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ks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="00EA0ECA"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member to enter the details again</w:t>
            </w:r>
          </w:p>
          <w:p w:rsidR="00F775C4" w:rsidRPr="00612A71" w:rsidRDefault="00F775C4" w:rsidP="00EA0ECA">
            <w:pPr>
              <w:spacing w:line="260" w:lineRule="exact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  <w:tr w:rsidR="00845F9B" w:rsidRPr="00612A71" w:rsidTr="003A0E53">
        <w:trPr>
          <w:trHeight w:hRule="exact" w:val="418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45F9B" w:rsidRPr="00612A71" w:rsidRDefault="00845F9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Summary</w:t>
            </w:r>
          </w:p>
        </w:tc>
      </w:tr>
      <w:tr w:rsidR="00A01BA4" w:rsidRPr="00612A71" w:rsidTr="003A0E53">
        <w:trPr>
          <w:trHeight w:hRule="exact" w:val="422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1BA4" w:rsidRPr="00612A71" w:rsidRDefault="00A01BA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Inputs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1BA4" w:rsidRPr="00612A71" w:rsidRDefault="00A01BA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Source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1BA4" w:rsidRPr="00612A71" w:rsidRDefault="00A01BA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Output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01BA4" w:rsidRPr="00612A71" w:rsidRDefault="00A01BA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Destination</w:t>
            </w:r>
          </w:p>
        </w:tc>
      </w:tr>
      <w:tr w:rsidR="008A0876" w:rsidRPr="00612A71" w:rsidTr="003A0E53">
        <w:trPr>
          <w:trHeight w:hRule="exact" w:val="422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0876" w:rsidRPr="00612A71" w:rsidRDefault="008A0876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Username or id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0876" w:rsidRPr="00612A71" w:rsidRDefault="00A10472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Member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0876" w:rsidRPr="00612A71" w:rsidRDefault="00B453C9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Information approved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A0876" w:rsidRPr="00612A71" w:rsidRDefault="00273725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</w:t>
            </w:r>
            <w:r w:rsidR="00561B8B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Datastore</w:t>
            </w:r>
          </w:p>
        </w:tc>
      </w:tr>
      <w:tr w:rsidR="00062D33" w:rsidRPr="00612A71" w:rsidTr="003A0E53">
        <w:trPr>
          <w:trHeight w:hRule="exact" w:val="422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2D33" w:rsidRPr="00612A71" w:rsidRDefault="00062D33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Personal </w:t>
            </w:r>
            <w:r w:rsidR="002C21E1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Information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2D33" w:rsidRPr="00612A71" w:rsidRDefault="00737DCE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</w:t>
            </w:r>
            <w:r w:rsidR="00561B8B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Data</w:t>
            </w:r>
            <w:r w:rsidR="00F43F90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store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2D33" w:rsidRPr="00612A71" w:rsidRDefault="005D005D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Updated Information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062D33" w:rsidRPr="00612A71" w:rsidRDefault="00273725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</w:t>
            </w:r>
            <w:r w:rsidR="006609A3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Datastore</w:t>
            </w:r>
          </w:p>
        </w:tc>
      </w:tr>
      <w:tr w:rsidR="004E15F1" w:rsidRPr="00612A71" w:rsidTr="003A0E53">
        <w:trPr>
          <w:trHeight w:hRule="exact" w:val="422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5F1" w:rsidRPr="00612A71" w:rsidRDefault="004E15F1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Request Confirmation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5F1" w:rsidRPr="00612A71" w:rsidRDefault="004E15F1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Member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5F1" w:rsidRPr="00612A71" w:rsidRDefault="004E15F1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E15F1" w:rsidRPr="00612A71" w:rsidRDefault="004E15F1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</w:tr>
      <w:tr w:rsidR="00881CB4" w:rsidRPr="00612A71" w:rsidTr="003A0E53">
        <w:trPr>
          <w:trHeight w:hRule="exact" w:val="422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Dependent Information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Member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</w:tr>
      <w:tr w:rsidR="00881CB4" w:rsidRPr="00612A71" w:rsidTr="003A0E53">
        <w:trPr>
          <w:trHeight w:hRule="exact" w:val="422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Address Information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720BBA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Member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81CB4" w:rsidRPr="00612A71" w:rsidRDefault="00881CB4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</w:tr>
    </w:tbl>
    <w:p w:rsidR="006808DE" w:rsidRPr="00612A71" w:rsidRDefault="006808DE">
      <w:pPr>
        <w:rPr>
          <w:rFonts w:asciiTheme="minorHAnsi" w:hAnsiTheme="minorHAnsi"/>
          <w:sz w:val="22"/>
          <w:szCs w:val="22"/>
        </w:rPr>
      </w:pPr>
    </w:p>
    <w:p w:rsidR="006808DE" w:rsidRPr="00612A71" w:rsidRDefault="006808DE" w:rsidP="006808DE">
      <w:pPr>
        <w:rPr>
          <w:rFonts w:asciiTheme="minorHAnsi" w:hAnsiTheme="minorHAnsi"/>
          <w:sz w:val="22"/>
          <w:szCs w:val="22"/>
        </w:rPr>
      </w:pPr>
    </w:p>
    <w:p w:rsidR="006808DE" w:rsidRPr="00612A71" w:rsidRDefault="006808DE" w:rsidP="006808DE">
      <w:pPr>
        <w:rPr>
          <w:rFonts w:asciiTheme="minorHAnsi" w:hAnsiTheme="minorHAnsi"/>
          <w:sz w:val="22"/>
          <w:szCs w:val="22"/>
        </w:rPr>
      </w:pPr>
    </w:p>
    <w:p w:rsidR="006808DE" w:rsidRPr="00612A71" w:rsidRDefault="006808DE" w:rsidP="006808DE">
      <w:pPr>
        <w:tabs>
          <w:tab w:val="left" w:pos="1170"/>
        </w:tabs>
        <w:rPr>
          <w:rFonts w:asciiTheme="minorHAnsi" w:hAnsiTheme="minorHAnsi"/>
          <w:sz w:val="22"/>
          <w:szCs w:val="22"/>
        </w:rPr>
      </w:pPr>
      <w:r w:rsidRPr="00612A71">
        <w:rPr>
          <w:rFonts w:asciiTheme="minorHAnsi" w:hAnsiTheme="minorHAnsi"/>
          <w:sz w:val="22"/>
          <w:szCs w:val="22"/>
        </w:rPr>
        <w:tab/>
      </w:r>
    </w:p>
    <w:p w:rsidR="00F775C4" w:rsidRPr="00612A71" w:rsidRDefault="006808DE" w:rsidP="006808DE">
      <w:pPr>
        <w:tabs>
          <w:tab w:val="left" w:pos="1170"/>
        </w:tabs>
        <w:rPr>
          <w:rFonts w:asciiTheme="minorHAnsi" w:hAnsiTheme="minorHAnsi"/>
          <w:sz w:val="22"/>
          <w:szCs w:val="22"/>
        </w:rPr>
        <w:sectPr w:rsidR="00F775C4" w:rsidRPr="00612A71">
          <w:pgSz w:w="11920" w:h="16840"/>
          <w:pgMar w:top="760" w:right="1320" w:bottom="280" w:left="440" w:header="572" w:footer="0" w:gutter="0"/>
          <w:cols w:space="720"/>
        </w:sectPr>
      </w:pPr>
      <w:r w:rsidRPr="00612A71">
        <w:rPr>
          <w:rFonts w:asciiTheme="minorHAnsi" w:hAnsiTheme="minorHAnsi"/>
          <w:sz w:val="22"/>
          <w:szCs w:val="22"/>
        </w:rPr>
        <w:tab/>
      </w:r>
    </w:p>
    <w:tbl>
      <w:tblPr>
        <w:tblW w:w="10246" w:type="dxa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1023"/>
        <w:gridCol w:w="1539"/>
        <w:gridCol w:w="1438"/>
        <w:gridCol w:w="1123"/>
        <w:gridCol w:w="2562"/>
      </w:tblGrid>
      <w:tr w:rsidR="0047308D" w:rsidRPr="00612A71" w:rsidTr="0065552B">
        <w:trPr>
          <w:trHeight w:hRule="exact" w:val="815"/>
        </w:trPr>
        <w:tc>
          <w:tcPr>
            <w:tcW w:w="3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47308D">
            <w:pPr>
              <w:spacing w:line="260" w:lineRule="exact"/>
              <w:ind w:left="109" w:right="11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lastRenderedPageBreak/>
              <w:t>Use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Ca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 Collect funds from production companies</w:t>
            </w:r>
          </w:p>
        </w:tc>
        <w:tc>
          <w:tcPr>
            <w:tcW w:w="2977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65552B">
            <w:pPr>
              <w:spacing w:line="260" w:lineRule="exact"/>
              <w:ind w:left="1102" w:right="1102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D</w:t>
            </w:r>
            <w:r w:rsidR="00B750B1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-UC2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65552B">
            <w:pPr>
              <w:spacing w:line="260" w:lineRule="exact"/>
              <w:ind w:left="1213" w:right="1213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rior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g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</w:t>
            </w:r>
          </w:p>
        </w:tc>
      </w:tr>
      <w:tr w:rsidR="0047308D" w:rsidRPr="00612A71" w:rsidTr="0065552B">
        <w:trPr>
          <w:trHeight w:hRule="exact" w:val="278"/>
        </w:trPr>
        <w:tc>
          <w:tcPr>
            <w:tcW w:w="10246" w:type="dxa"/>
            <w:gridSpan w:val="6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99365F">
            <w:pPr>
              <w:spacing w:before="4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Act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</w:t>
            </w:r>
            <w:r w:rsidR="0099365F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DGA</w:t>
            </w:r>
            <w:r w:rsidR="00630DFE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Plans</w:t>
            </w:r>
          </w:p>
        </w:tc>
      </w:tr>
      <w:tr w:rsidR="0047308D" w:rsidRPr="00612A71" w:rsidTr="0065552B">
        <w:trPr>
          <w:trHeight w:hRule="exact" w:val="547"/>
        </w:trPr>
        <w:tc>
          <w:tcPr>
            <w:tcW w:w="10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422095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h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is u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ca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b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="00422095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how</w:t>
            </w:r>
            <w:r w:rsidR="00214FF9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DGA can manage fund collection from production companies</w:t>
            </w:r>
          </w:p>
        </w:tc>
      </w:tr>
      <w:tr w:rsidR="0047308D" w:rsidRPr="00612A71" w:rsidTr="0065552B">
        <w:trPr>
          <w:trHeight w:hRule="exact" w:val="547"/>
        </w:trPr>
        <w:tc>
          <w:tcPr>
            <w:tcW w:w="10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gg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er:</w:t>
            </w:r>
            <w:r w:rsidRPr="00612A71">
              <w:rPr>
                <w:rFonts w:asciiTheme="minorHAnsi" w:eastAsia="Calibri" w:hAnsiTheme="minorHAns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="007E0DEA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 Plans wants to check contributions made by companies</w:t>
            </w:r>
          </w:p>
          <w:p w:rsidR="0047308D" w:rsidRPr="00612A71" w:rsidRDefault="0047308D" w:rsidP="0065552B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x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al</w:t>
            </w:r>
          </w:p>
        </w:tc>
      </w:tr>
      <w:tr w:rsidR="0047308D" w:rsidRPr="00612A71" w:rsidTr="00194EBC">
        <w:trPr>
          <w:trHeight w:hRule="exact" w:val="646"/>
        </w:trPr>
        <w:tc>
          <w:tcPr>
            <w:tcW w:w="10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re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it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</w:p>
          <w:p w:rsidR="0047308D" w:rsidRPr="00612A71" w:rsidRDefault="00A5251A" w:rsidP="00D6312C">
            <w:pPr>
              <w:pStyle w:val="ListParagraph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DGA </w:t>
            </w:r>
            <w:r w:rsidR="0047308D" w:rsidRPr="00612A71">
              <w:rPr>
                <w:rFonts w:asciiTheme="minorHAnsi" w:eastAsia="Calibri" w:hAnsiTheme="minorHAnsi" w:cs="Calibri"/>
                <w:sz w:val="22"/>
                <w:szCs w:val="22"/>
              </w:rPr>
              <w:t>System is available and online</w:t>
            </w:r>
          </w:p>
          <w:p w:rsidR="0047308D" w:rsidRPr="00612A71" w:rsidRDefault="0047308D" w:rsidP="00194EBC">
            <w:pPr>
              <w:spacing w:line="260" w:lineRule="exact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  <w:tr w:rsidR="004A638C" w:rsidRPr="00612A71" w:rsidTr="0013039B">
        <w:trPr>
          <w:trHeight w:hRule="exact" w:val="2555"/>
        </w:trPr>
        <w:tc>
          <w:tcPr>
            <w:tcW w:w="51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638C" w:rsidRPr="00612A71" w:rsidRDefault="004A638C" w:rsidP="0065552B">
            <w:pPr>
              <w:spacing w:before="1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al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u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e:</w:t>
            </w:r>
          </w:p>
          <w:p w:rsidR="004A638C" w:rsidRPr="00612A71" w:rsidRDefault="004A638C" w:rsidP="0065552B">
            <w:pPr>
              <w:spacing w:before="1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1.0     Monitor the contributions from the companies</w:t>
            </w:r>
          </w:p>
          <w:p w:rsidR="004A638C" w:rsidRPr="00612A71" w:rsidRDefault="0013039B" w:rsidP="0065552B">
            <w:pPr>
              <w:spacing w:line="260" w:lineRule="exact"/>
              <w:ind w:left="462"/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A41A729" wp14:editId="63B69354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239395</wp:posOffset>
                      </wp:positionV>
                      <wp:extent cx="593725" cy="0"/>
                      <wp:effectExtent l="38100" t="76200" r="0" b="95250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9B091E" id="Straight Arrow Connector 17" o:spid="_x0000_s1026" type="#_x0000_t32" style="position:absolute;margin-left:227.85pt;margin-top:18.85pt;width:46.75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4A638C"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1. Compensation is paid by the company through check</w:t>
            </w:r>
          </w:p>
          <w:p w:rsidR="004A638C" w:rsidRPr="00612A71" w:rsidRDefault="00C05E10" w:rsidP="0065552B">
            <w:pPr>
              <w:spacing w:line="260" w:lineRule="exact"/>
              <w:ind w:left="46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E3487B4" wp14:editId="1046C50F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104140</wp:posOffset>
                      </wp:positionV>
                      <wp:extent cx="593725" cy="0"/>
                      <wp:effectExtent l="38100" t="76200" r="0" b="9525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88170B" id="Straight Arrow Connector 18" o:spid="_x0000_s1026" type="#_x0000_t32" style="position:absolute;margin-left:227.85pt;margin-top:8.2pt;width:46.75pt;height:0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4A638C"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2</w:t>
            </w:r>
            <w:r w:rsidR="004A638C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.  </w:t>
            </w:r>
            <w:r w:rsidR="004A638C" w:rsidRPr="00612A71">
              <w:rPr>
                <w:rFonts w:asciiTheme="minorHAnsi" w:eastAsia="Calibri" w:hAnsiTheme="minorHAnsi" w:cs="Calibri"/>
                <w:spacing w:val="43"/>
                <w:position w:val="1"/>
                <w:sz w:val="22"/>
                <w:szCs w:val="22"/>
              </w:rPr>
              <w:t xml:space="preserve"> </w:t>
            </w:r>
            <w:r w:rsidR="004A638C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Check details are recorded by the system</w:t>
            </w:r>
          </w:p>
          <w:p w:rsidR="004A638C" w:rsidRPr="00612A71" w:rsidRDefault="004A638C" w:rsidP="004A638C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3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Contributions are validated by the system</w:t>
            </w:r>
          </w:p>
          <w:p w:rsidR="004A638C" w:rsidRPr="00612A71" w:rsidRDefault="004A638C" w:rsidP="004A638C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4</w:t>
            </w:r>
            <w:r w:rsidR="002757DF" w:rsidRPr="00612A71">
              <w:rPr>
                <w:rFonts w:asciiTheme="minorHAnsi" w:eastAsia="Calibri" w:hAnsiTheme="minorHAnsi" w:cs="Calibri"/>
                <w:sz w:val="22"/>
                <w:szCs w:val="22"/>
              </w:rPr>
              <w:t>.    C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heck is taken to the bank</w:t>
            </w:r>
          </w:p>
          <w:p w:rsidR="004A638C" w:rsidRPr="00612A71" w:rsidRDefault="00B01EAC" w:rsidP="004A638C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6027A90" wp14:editId="28249CF0">
                      <wp:simplePos x="0" y="0"/>
                      <wp:positionH relativeFrom="column">
                        <wp:posOffset>2893695</wp:posOffset>
                      </wp:positionH>
                      <wp:positionV relativeFrom="paragraph">
                        <wp:posOffset>109220</wp:posOffset>
                      </wp:positionV>
                      <wp:extent cx="593725" cy="0"/>
                      <wp:effectExtent l="38100" t="76200" r="0" b="952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7F94C" id="Straight Arrow Connector 21" o:spid="_x0000_s1026" type="#_x0000_t32" style="position:absolute;margin-left:227.85pt;margin-top:8.6pt;width:46.75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4A638C" w:rsidRPr="00612A71">
              <w:rPr>
                <w:rFonts w:asciiTheme="minorHAnsi" w:eastAsia="Calibri" w:hAnsiTheme="minorHAnsi" w:cs="Calibri"/>
                <w:sz w:val="22"/>
                <w:szCs w:val="22"/>
              </w:rPr>
              <w:t>5.    Deposit details are added to the system</w:t>
            </w:r>
          </w:p>
          <w:p w:rsidR="004A638C" w:rsidRPr="00612A71" w:rsidRDefault="00B01EAC" w:rsidP="00D34702">
            <w:pPr>
              <w:spacing w:line="260" w:lineRule="exact"/>
              <w:ind w:left="46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FA566A0" wp14:editId="275ECDE3">
                      <wp:simplePos x="0" y="0"/>
                      <wp:positionH relativeFrom="column">
                        <wp:posOffset>2931795</wp:posOffset>
                      </wp:positionH>
                      <wp:positionV relativeFrom="paragraph">
                        <wp:posOffset>107950</wp:posOffset>
                      </wp:positionV>
                      <wp:extent cx="571500" cy="9525"/>
                      <wp:effectExtent l="0" t="76200" r="19050" b="8572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C7FDC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" o:spid="_x0000_s1026" type="#_x0000_t32" style="position:absolute;margin-left:230.85pt;margin-top:8.5pt;width:45pt;height: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="004A638C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6.    System </w:t>
            </w:r>
            <w:r w:rsidR="00D34702" w:rsidRPr="00612A71">
              <w:rPr>
                <w:rFonts w:asciiTheme="minorHAnsi" w:eastAsia="Calibri" w:hAnsiTheme="minorHAnsi" w:cs="Calibri"/>
                <w:sz w:val="22"/>
                <w:szCs w:val="22"/>
              </w:rPr>
              <w:t>records</w:t>
            </w:r>
            <w:r w:rsidR="004A638C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all the funding details</w:t>
            </w:r>
          </w:p>
        </w:tc>
        <w:tc>
          <w:tcPr>
            <w:tcW w:w="512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638C" w:rsidRPr="00612A71" w:rsidRDefault="00555955" w:rsidP="00555955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Information Steps</w:t>
            </w:r>
            <w:r w:rsidR="008C0B33"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</w:p>
          <w:p w:rsidR="0013039B" w:rsidRPr="00612A71" w:rsidRDefault="0013039B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  <w:p w:rsidR="0013039B" w:rsidRPr="00612A71" w:rsidRDefault="0013039B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  <w:p w:rsidR="0013039B" w:rsidRPr="00612A71" w:rsidRDefault="0013039B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Check details</w:t>
            </w:r>
          </w:p>
          <w:p w:rsidR="00C05E10" w:rsidRPr="00612A71" w:rsidRDefault="00AB4B07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FCAFD27" wp14:editId="595EADBD">
                      <wp:simplePos x="0" y="0"/>
                      <wp:positionH relativeFrom="column">
                        <wp:posOffset>-359410</wp:posOffset>
                      </wp:positionH>
                      <wp:positionV relativeFrom="paragraph">
                        <wp:posOffset>255270</wp:posOffset>
                      </wp:positionV>
                      <wp:extent cx="593725" cy="0"/>
                      <wp:effectExtent l="38100" t="76200" r="0" b="9525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583D1" id="Straight Arrow Connector 19" o:spid="_x0000_s1026" type="#_x0000_t32" style="position:absolute;margin-left:-28.3pt;margin-top:20.1pt;width:46.7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2C2455" w:rsidRPr="00612A71">
              <w:rPr>
                <w:rFonts w:asciiTheme="minorHAnsi" w:eastAsia="Calibri" w:hAnsiTheme="minorHAnsi" w:cs="Calibri"/>
                <w:sz w:val="22"/>
                <w:szCs w:val="22"/>
              </w:rPr>
              <w:t>Check details</w:t>
            </w:r>
          </w:p>
          <w:p w:rsidR="00AB4B07" w:rsidRPr="00612A71" w:rsidRDefault="00770573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03C0D25" wp14:editId="3AD103FB">
                      <wp:simplePos x="0" y="0"/>
                      <wp:positionH relativeFrom="column">
                        <wp:posOffset>-359410</wp:posOffset>
                      </wp:positionH>
                      <wp:positionV relativeFrom="paragraph">
                        <wp:posOffset>255270</wp:posOffset>
                      </wp:positionV>
                      <wp:extent cx="593725" cy="0"/>
                      <wp:effectExtent l="38100" t="76200" r="0" b="9525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E002E9" id="Straight Arrow Connector 20" o:spid="_x0000_s1026" type="#_x0000_t32" style="position:absolute;margin-left:-28.3pt;margin-top:20.1pt;width:46.75pt;height:0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AB4B07" w:rsidRPr="00612A71">
              <w:rPr>
                <w:rFonts w:asciiTheme="minorHAnsi" w:eastAsia="Calibri" w:hAnsiTheme="minorHAnsi" w:cs="Calibri"/>
                <w:sz w:val="22"/>
                <w:szCs w:val="22"/>
              </w:rPr>
              <w:t>Contributions information</w:t>
            </w:r>
          </w:p>
          <w:p w:rsidR="00770573" w:rsidRPr="00612A71" w:rsidRDefault="0076323E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Check details</w:t>
            </w:r>
          </w:p>
          <w:p w:rsidR="008D6F5D" w:rsidRPr="00612A71" w:rsidRDefault="008D6F5D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Deposit details</w:t>
            </w:r>
          </w:p>
          <w:p w:rsidR="00B01EAC" w:rsidRPr="00612A71" w:rsidRDefault="00B01EAC" w:rsidP="0044218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Funds information</w:t>
            </w:r>
          </w:p>
        </w:tc>
      </w:tr>
      <w:tr w:rsidR="0047308D" w:rsidRPr="00612A71" w:rsidTr="0065552B">
        <w:trPr>
          <w:trHeight w:hRule="exact" w:val="580"/>
        </w:trPr>
        <w:tc>
          <w:tcPr>
            <w:tcW w:w="10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Po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="00BA0A6B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iti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</w:p>
          <w:p w:rsidR="0047308D" w:rsidRPr="00612A71" w:rsidRDefault="0047308D" w:rsidP="004F0C31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System </w:t>
            </w:r>
            <w:r w:rsidR="004F0C31" w:rsidRPr="00612A71">
              <w:rPr>
                <w:rFonts w:asciiTheme="minorHAnsi" w:eastAsia="Calibri" w:hAnsiTheme="minorHAnsi" w:cs="Calibri"/>
                <w:sz w:val="22"/>
                <w:szCs w:val="22"/>
              </w:rPr>
              <w:t>maintains all the funding information from the companies</w:t>
            </w:r>
          </w:p>
        </w:tc>
      </w:tr>
      <w:tr w:rsidR="0047308D" w:rsidRPr="00612A71" w:rsidTr="00943652">
        <w:trPr>
          <w:trHeight w:hRule="exact" w:val="1971"/>
        </w:trPr>
        <w:tc>
          <w:tcPr>
            <w:tcW w:w="10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7308D" w:rsidRPr="00612A71" w:rsidRDefault="0047308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Ex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ept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s:</w:t>
            </w:r>
          </w:p>
          <w:p w:rsidR="0047308D" w:rsidRPr="00612A71" w:rsidRDefault="0047308D" w:rsidP="0065552B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</w:t>
            </w:r>
            <w:r w:rsidR="00360FF2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Fund</w:t>
            </w:r>
            <w:r w:rsidR="007857B3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s</w:t>
            </w:r>
            <w:r w:rsidR="00360FF2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received from a non</w:t>
            </w:r>
            <w:r w:rsidR="00554DD9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-</w:t>
            </w:r>
            <w:r w:rsidR="00360FF2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signatory employer</w:t>
            </w:r>
          </w:p>
          <w:p w:rsidR="0047308D" w:rsidRPr="00612A71" w:rsidRDefault="0047308D" w:rsidP="0065552B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="007857B3" w:rsidRPr="00612A71">
              <w:rPr>
                <w:rFonts w:asciiTheme="minorHAnsi" w:eastAsia="Calibri" w:hAnsiTheme="minorHAnsi" w:cs="Calibri"/>
                <w:sz w:val="22"/>
                <w:szCs w:val="22"/>
              </w:rPr>
              <w:t>Checks are returned to the paying company</w:t>
            </w:r>
          </w:p>
          <w:p w:rsidR="0047308D" w:rsidRPr="00612A71" w:rsidRDefault="0047308D" w:rsidP="007857B3">
            <w:pPr>
              <w:spacing w:line="260" w:lineRule="exact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2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="007857B3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Details are recorded in the system </w:t>
            </w:r>
            <w:r w:rsidR="00790A3E" w:rsidRPr="00612A71">
              <w:rPr>
                <w:rFonts w:asciiTheme="minorHAnsi" w:eastAsia="Calibri" w:hAnsiTheme="minorHAnsi" w:cs="Calibri"/>
                <w:sz w:val="22"/>
                <w:szCs w:val="22"/>
              </w:rPr>
              <w:t>to identify such</w:t>
            </w:r>
            <w:r w:rsidR="007857B3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rogue employer</w:t>
            </w:r>
          </w:p>
          <w:p w:rsidR="004C4B57" w:rsidRPr="00612A71" w:rsidRDefault="004C4B57" w:rsidP="004C4B57">
            <w:pPr>
              <w:spacing w:line="260" w:lineRule="exact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E2: Out-of-balance reports and checks </w:t>
            </w:r>
            <w:r w:rsidR="007C3E2B" w:rsidRPr="00612A71">
              <w:rPr>
                <w:rFonts w:asciiTheme="minorHAnsi" w:eastAsia="Calibri" w:hAnsiTheme="minorHAnsi" w:cs="Calibri"/>
                <w:sz w:val="22"/>
                <w:szCs w:val="22"/>
              </w:rPr>
              <w:t>detected</w:t>
            </w:r>
          </w:p>
          <w:p w:rsidR="007C3E2B" w:rsidRPr="00612A71" w:rsidRDefault="00943652" w:rsidP="007C3E2B">
            <w:pPr>
              <w:pStyle w:val="ListParagraph"/>
              <w:numPr>
                <w:ilvl w:val="0"/>
                <w:numId w:val="11"/>
              </w:numPr>
              <w:spacing w:line="260" w:lineRule="exact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Checks and reports are r</w:t>
            </w:r>
            <w:r w:rsidR="007C3E2B" w:rsidRPr="00612A71">
              <w:rPr>
                <w:rFonts w:asciiTheme="minorHAnsi" w:eastAsia="Calibri" w:hAnsiTheme="minorHAnsi" w:cs="Calibri"/>
                <w:sz w:val="22"/>
                <w:szCs w:val="22"/>
              </w:rPr>
              <w:t>eturned to the company</w:t>
            </w:r>
          </w:p>
          <w:p w:rsidR="00943652" w:rsidRPr="00612A71" w:rsidRDefault="00943652" w:rsidP="007C3E2B">
            <w:pPr>
              <w:pStyle w:val="ListParagraph"/>
              <w:numPr>
                <w:ilvl w:val="0"/>
                <w:numId w:val="11"/>
              </w:numPr>
              <w:spacing w:line="260" w:lineRule="exact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Details are recorded in the system</w:t>
            </w:r>
            <w:r w:rsidR="00086A51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to identify </w:t>
            </w:r>
            <w:r w:rsidR="00890D38" w:rsidRPr="00612A71">
              <w:rPr>
                <w:rFonts w:asciiTheme="minorHAnsi" w:eastAsia="Calibri" w:hAnsiTheme="minorHAnsi" w:cs="Calibri"/>
                <w:sz w:val="22"/>
                <w:szCs w:val="22"/>
              </w:rPr>
              <w:t>such</w:t>
            </w:r>
            <w:r w:rsidR="00086A51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rogue employer</w:t>
            </w:r>
          </w:p>
          <w:p w:rsidR="004C4B57" w:rsidRPr="00612A71" w:rsidRDefault="004C4B57" w:rsidP="007857B3">
            <w:pPr>
              <w:spacing w:line="260" w:lineRule="exact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</w:tc>
      </w:tr>
      <w:tr w:rsidR="001A0C20" w:rsidRPr="00612A71" w:rsidTr="00825193">
        <w:trPr>
          <w:trHeight w:hRule="exact" w:val="426"/>
        </w:trPr>
        <w:tc>
          <w:tcPr>
            <w:tcW w:w="10246" w:type="dxa"/>
            <w:gridSpan w:val="6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0C20" w:rsidRPr="00612A71" w:rsidRDefault="001A0C20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Summary</w:t>
            </w:r>
          </w:p>
        </w:tc>
      </w:tr>
      <w:tr w:rsidR="00825193" w:rsidRPr="00612A71" w:rsidTr="0065552B">
        <w:trPr>
          <w:trHeight w:hRule="exact" w:val="426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5193" w:rsidRPr="00612A71" w:rsidRDefault="0082519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Inputs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5193" w:rsidRPr="00612A71" w:rsidRDefault="0082519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Source</w:t>
            </w:r>
          </w:p>
        </w:tc>
        <w:tc>
          <w:tcPr>
            <w:tcW w:w="2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5193" w:rsidRPr="00612A71" w:rsidRDefault="0082519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Outputs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25193" w:rsidRPr="00612A71" w:rsidRDefault="0082519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Destination</w:t>
            </w:r>
          </w:p>
        </w:tc>
      </w:tr>
      <w:tr w:rsidR="004A638C" w:rsidRPr="00612A71" w:rsidTr="0065552B">
        <w:trPr>
          <w:trHeight w:hRule="exact" w:val="426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638C" w:rsidRPr="00612A71" w:rsidRDefault="000E610F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Check details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638C" w:rsidRPr="00612A71" w:rsidRDefault="00BD2E61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Company</w:t>
            </w:r>
          </w:p>
        </w:tc>
        <w:tc>
          <w:tcPr>
            <w:tcW w:w="2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638C" w:rsidRPr="00612A71" w:rsidRDefault="00E10D0F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Funds information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A638C" w:rsidRPr="00612A71" w:rsidRDefault="00E10D0F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System datastore</w:t>
            </w:r>
          </w:p>
        </w:tc>
      </w:tr>
      <w:tr w:rsidR="00687D90" w:rsidRPr="00612A71" w:rsidTr="0065552B">
        <w:trPr>
          <w:trHeight w:hRule="exact" w:val="426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D90" w:rsidRPr="00612A71" w:rsidRDefault="00687D90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Contribution information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D90" w:rsidRPr="00612A71" w:rsidRDefault="006A7EFF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System datastore</w:t>
            </w:r>
          </w:p>
        </w:tc>
        <w:tc>
          <w:tcPr>
            <w:tcW w:w="2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D90" w:rsidRPr="00612A71" w:rsidRDefault="00687D90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87D90" w:rsidRPr="00612A71" w:rsidRDefault="00687D90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</w:tr>
      <w:tr w:rsidR="00200508" w:rsidRPr="00612A71" w:rsidTr="0065552B">
        <w:trPr>
          <w:trHeight w:hRule="exact" w:val="426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0508" w:rsidRPr="00612A71" w:rsidRDefault="00200508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Deposit details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0508" w:rsidRPr="00612A71" w:rsidRDefault="00595A71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System datastore</w:t>
            </w:r>
          </w:p>
        </w:tc>
        <w:tc>
          <w:tcPr>
            <w:tcW w:w="256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0508" w:rsidRPr="00612A71" w:rsidRDefault="00200508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00508" w:rsidRPr="00612A71" w:rsidRDefault="00200508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</w:tr>
    </w:tbl>
    <w:p w:rsidR="00F775C4" w:rsidRPr="00612A71" w:rsidRDefault="00F775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tbl>
      <w:tblPr>
        <w:tblW w:w="10246" w:type="dxa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1"/>
        <w:gridCol w:w="1023"/>
        <w:gridCol w:w="1539"/>
        <w:gridCol w:w="587"/>
        <w:gridCol w:w="851"/>
        <w:gridCol w:w="1123"/>
        <w:gridCol w:w="2562"/>
      </w:tblGrid>
      <w:tr w:rsidR="00986663" w:rsidRPr="00612A71" w:rsidTr="0065552B">
        <w:trPr>
          <w:trHeight w:hRule="exact" w:val="815"/>
        </w:trPr>
        <w:tc>
          <w:tcPr>
            <w:tcW w:w="3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757EC2">
            <w:pPr>
              <w:spacing w:line="260" w:lineRule="exact"/>
              <w:ind w:left="109" w:right="110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lastRenderedPageBreak/>
              <w:t>Use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Ca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a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: </w:t>
            </w:r>
            <w:r w:rsidR="00757EC2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Receive</w:t>
            </w:r>
            <w:r w:rsidR="007E0FA1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up to date </w:t>
            </w:r>
            <w:bookmarkStart w:id="0" w:name="_GoBack"/>
            <w:bookmarkEnd w:id="0"/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Information</w:t>
            </w:r>
            <w:r w:rsidR="0051375D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65552B">
            <w:pPr>
              <w:spacing w:line="260" w:lineRule="exact"/>
              <w:ind w:left="1102" w:right="1102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D</w:t>
            </w:r>
            <w:r w:rsidR="0067028C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-UC3</w:t>
            </w:r>
          </w:p>
        </w:tc>
        <w:tc>
          <w:tcPr>
            <w:tcW w:w="3685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65552B">
            <w:pPr>
              <w:spacing w:line="260" w:lineRule="exact"/>
              <w:ind w:left="1213" w:right="1213"/>
              <w:jc w:val="center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rior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g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h</w:t>
            </w:r>
          </w:p>
        </w:tc>
      </w:tr>
      <w:tr w:rsidR="00986663" w:rsidRPr="00612A71" w:rsidTr="0065552B">
        <w:trPr>
          <w:trHeight w:hRule="exact" w:val="278"/>
        </w:trPr>
        <w:tc>
          <w:tcPr>
            <w:tcW w:w="10246" w:type="dxa"/>
            <w:gridSpan w:val="7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E30E89">
            <w:pPr>
              <w:spacing w:before="4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Act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</w:t>
            </w:r>
            <w:r w:rsidR="00E30E89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DGA Plans</w:t>
            </w:r>
          </w:p>
        </w:tc>
      </w:tr>
      <w:tr w:rsidR="00986663" w:rsidRPr="00612A71" w:rsidTr="0065552B">
        <w:trPr>
          <w:trHeight w:hRule="exact" w:val="547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B77A31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h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is u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ca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 xml:space="preserve"> 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b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es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="00B77A31"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how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 xml:space="preserve"> </w:t>
            </w:r>
            <w:r w:rsidR="001C16FF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 Plans receives information through Electronic Data Interchange.</w:t>
            </w:r>
          </w:p>
        </w:tc>
      </w:tr>
      <w:tr w:rsidR="00986663" w:rsidRPr="00612A71" w:rsidTr="0065552B">
        <w:trPr>
          <w:trHeight w:hRule="exact" w:val="547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Tri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gg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er:</w:t>
            </w:r>
            <w:r w:rsidRPr="00612A71">
              <w:rPr>
                <w:rFonts w:asciiTheme="minorHAnsi" w:eastAsia="Calibri" w:hAnsiTheme="minorHAnsi" w:cs="Calibri"/>
                <w:spacing w:val="2"/>
                <w:position w:val="1"/>
                <w:sz w:val="22"/>
                <w:szCs w:val="22"/>
              </w:rPr>
              <w:t xml:space="preserve"> </w:t>
            </w:r>
            <w:r w:rsidR="002332C7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DGA Plans needs </w:t>
            </w:r>
            <w:r w:rsidR="00F81883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up to date</w:t>
            </w:r>
            <w:r w:rsidR="00C155E0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</w:t>
            </w:r>
            <w:r w:rsidR="002332C7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information from DGA</w:t>
            </w:r>
            <w:r w:rsidR="00D2409D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daily</w:t>
            </w:r>
          </w:p>
          <w:p w:rsidR="00986663" w:rsidRPr="00612A71" w:rsidRDefault="00986663" w:rsidP="00EC022B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T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y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spacing w:val="-2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 xml:space="preserve"> </w:t>
            </w:r>
            <w:r w:rsidR="00EC022B" w:rsidRPr="00612A71">
              <w:rPr>
                <w:rFonts w:asciiTheme="minorHAnsi" w:eastAsia="Calibri" w:hAnsiTheme="minorHAnsi" w:cs="Calibri"/>
                <w:sz w:val="22"/>
                <w:szCs w:val="22"/>
              </w:rPr>
              <w:t>Temporal</w:t>
            </w:r>
          </w:p>
        </w:tc>
      </w:tr>
      <w:tr w:rsidR="00986663" w:rsidRPr="00612A71" w:rsidTr="00AA41D1">
        <w:trPr>
          <w:trHeight w:hRule="exact" w:val="877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re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it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s:</w:t>
            </w:r>
          </w:p>
          <w:p w:rsidR="00986663" w:rsidRPr="00612A71" w:rsidRDefault="00986663" w:rsidP="003945B7">
            <w:pPr>
              <w:pStyle w:val="ListParagraph"/>
              <w:numPr>
                <w:ilvl w:val="0"/>
                <w:numId w:val="12"/>
              </w:num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DGA System is available and online</w:t>
            </w:r>
          </w:p>
          <w:p w:rsidR="002F2C71" w:rsidRPr="00612A71" w:rsidRDefault="00802883" w:rsidP="00D15772">
            <w:pPr>
              <w:pStyle w:val="ListParagraph"/>
              <w:numPr>
                <w:ilvl w:val="0"/>
                <w:numId w:val="12"/>
              </w:numPr>
              <w:spacing w:line="260" w:lineRule="exact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Prod</w:t>
            </w:r>
            <w:r w:rsidR="005E6EEE" w:rsidRPr="00612A71">
              <w:rPr>
                <w:rFonts w:asciiTheme="minorHAnsi" w:eastAsia="Calibri" w:hAnsiTheme="minorHAnsi" w:cs="Calibri"/>
                <w:sz w:val="22"/>
                <w:szCs w:val="22"/>
              </w:rPr>
              <w:t>uction companies wish to employ DGA members</w:t>
            </w:r>
          </w:p>
        </w:tc>
      </w:tr>
      <w:tr w:rsidR="00A34C09" w:rsidRPr="00612A71" w:rsidTr="003D7A04">
        <w:trPr>
          <w:trHeight w:hRule="exact" w:val="1428"/>
        </w:trPr>
        <w:tc>
          <w:tcPr>
            <w:tcW w:w="5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C09" w:rsidRPr="00612A71" w:rsidRDefault="00A34C09" w:rsidP="0065552B">
            <w:pPr>
              <w:spacing w:before="1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m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al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u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r</w:t>
            </w:r>
            <w:r w:rsidRPr="00612A71">
              <w:rPr>
                <w:rFonts w:asciiTheme="minorHAnsi" w:eastAsia="Calibri" w:hAnsiTheme="minorHAnsi" w:cs="Calibri"/>
                <w:spacing w:val="-3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e:</w:t>
            </w:r>
          </w:p>
          <w:p w:rsidR="00A34C09" w:rsidRPr="00612A71" w:rsidRDefault="00A34C09" w:rsidP="006A3188">
            <w:pPr>
              <w:spacing w:before="1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1.0     Transfer company information</w:t>
            </w:r>
            <w:r w:rsidR="00822756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</w:p>
          <w:p w:rsidR="00A34C09" w:rsidRPr="00612A71" w:rsidRDefault="002C66D3" w:rsidP="0040087C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4C25A2F" wp14:editId="7F0A6CF3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88265</wp:posOffset>
                      </wp:positionV>
                      <wp:extent cx="593725" cy="0"/>
                      <wp:effectExtent l="38100" t="76200" r="0" b="9525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5F9D81" id="Straight Arrow Connector 26" o:spid="_x0000_s1026" type="#_x0000_t32" style="position:absolute;margin-left:254.1pt;margin-top:6.95pt;width:46.7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6A3188" w:rsidRPr="00612A71">
              <w:rPr>
                <w:rFonts w:asciiTheme="minorHAnsi" w:eastAsia="Calibri" w:hAnsiTheme="minorHAnsi" w:cs="Calibri"/>
                <w:sz w:val="22"/>
                <w:szCs w:val="22"/>
              </w:rPr>
              <w:t>1</w:t>
            </w:r>
            <w:r w:rsidR="00E379DB" w:rsidRPr="00612A71">
              <w:rPr>
                <w:rFonts w:asciiTheme="minorHAnsi" w:eastAsia="Calibri" w:hAnsiTheme="minorHAnsi" w:cs="Calibri"/>
                <w:sz w:val="22"/>
                <w:szCs w:val="22"/>
              </w:rPr>
              <w:t>.    Agreement is re</w:t>
            </w:r>
            <w:r w:rsidR="008F229C" w:rsidRPr="00612A71">
              <w:rPr>
                <w:rFonts w:asciiTheme="minorHAnsi" w:eastAsia="Calibri" w:hAnsiTheme="minorHAnsi" w:cs="Calibri"/>
                <w:sz w:val="22"/>
                <w:szCs w:val="22"/>
              </w:rPr>
              <w:t>corded</w:t>
            </w:r>
            <w:r w:rsidR="00F45725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by system</w:t>
            </w:r>
          </w:p>
          <w:p w:rsidR="00A34C09" w:rsidRPr="00612A71" w:rsidRDefault="0040087C" w:rsidP="00A34C09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2.</w:t>
            </w:r>
            <w:r w:rsidR="00A34C09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Data on signatory companies is transferred</w:t>
            </w:r>
            <w:r w:rsidR="00541F1B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fro</w:t>
            </w:r>
            <w:r w:rsidR="00110523" w:rsidRPr="00612A71">
              <w:rPr>
                <w:rFonts w:asciiTheme="minorHAnsi" w:eastAsia="Calibri" w:hAnsiTheme="minorHAnsi" w:cs="Calibri"/>
                <w:sz w:val="22"/>
                <w:szCs w:val="22"/>
              </w:rPr>
              <w:t>m</w:t>
            </w:r>
            <w:r w:rsidR="00541F1B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system</w:t>
            </w:r>
            <w:r w:rsidR="00A34C09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to DGA Plans</w:t>
            </w:r>
          </w:p>
        </w:tc>
        <w:tc>
          <w:tcPr>
            <w:tcW w:w="45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34C09" w:rsidRPr="00612A71" w:rsidRDefault="00BD4EE1" w:rsidP="00BD4EE1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Information for Steps:</w:t>
            </w:r>
          </w:p>
          <w:p w:rsidR="0094592B" w:rsidRPr="00612A71" w:rsidRDefault="0094592B" w:rsidP="00BD4EE1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</w:p>
          <w:p w:rsidR="0094592B" w:rsidRPr="00612A71" w:rsidRDefault="0094592B" w:rsidP="00BD4EE1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   </w:t>
            </w:r>
            <w:r w:rsidR="006C795B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Agreement</w:t>
            </w:r>
            <w:r w:rsidR="00B77FE3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details</w:t>
            </w:r>
          </w:p>
          <w:p w:rsidR="002C66D3" w:rsidRPr="00612A71" w:rsidRDefault="002C66D3" w:rsidP="00BD4EE1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</w:t>
            </w:r>
          </w:p>
          <w:p w:rsidR="00CB56B4" w:rsidRPr="00612A71" w:rsidRDefault="00EE5DE8" w:rsidP="00BD4EE1">
            <w:pPr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C77953F" wp14:editId="32A55A32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93345</wp:posOffset>
                      </wp:positionV>
                      <wp:extent cx="571500" cy="9525"/>
                      <wp:effectExtent l="0" t="76200" r="19050" b="857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313D2" id="Straight Arrow Connector 27" o:spid="_x0000_s1026" type="#_x0000_t32" style="position:absolute;margin-left:-18.65pt;margin-top:7.35pt;width:45pt;height:.7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            </w:t>
            </w:r>
            <w:r w:rsidR="00CB56B4"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 Data Transfer</w:t>
            </w:r>
          </w:p>
        </w:tc>
      </w:tr>
      <w:tr w:rsidR="008C12D6" w:rsidRPr="00612A71" w:rsidTr="00CC2520">
        <w:trPr>
          <w:trHeight w:hRule="exact" w:val="1420"/>
        </w:trPr>
        <w:tc>
          <w:tcPr>
            <w:tcW w:w="57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12D6" w:rsidRPr="00612A71" w:rsidRDefault="008C12D6" w:rsidP="0065552B">
            <w:pPr>
              <w:spacing w:before="1"/>
              <w:ind w:left="102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Alternative Course:</w:t>
            </w:r>
          </w:p>
          <w:p w:rsidR="008C12D6" w:rsidRPr="00612A71" w:rsidRDefault="008C12D6" w:rsidP="000D1989">
            <w:pPr>
              <w:pStyle w:val="ListParagraph"/>
              <w:numPr>
                <w:ilvl w:val="1"/>
                <w:numId w:val="13"/>
              </w:num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   Transfer member information</w:t>
            </w:r>
          </w:p>
          <w:p w:rsidR="008C12D6" w:rsidRPr="00612A71" w:rsidRDefault="00D4379E" w:rsidP="003D7A04">
            <w:pPr>
              <w:spacing w:before="1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hAnsiTheme="minorHAns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1BDF95D" wp14:editId="601432DC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112395</wp:posOffset>
                      </wp:positionV>
                      <wp:extent cx="593725" cy="0"/>
                      <wp:effectExtent l="38100" t="76200" r="0" b="952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FF34F3" id="Straight Arrow Connector 29" o:spid="_x0000_s1026" type="#_x0000_t32" style="position:absolute;margin-left:249.6pt;margin-top:8.85pt;width:46.7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="008C12D6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         </w:t>
            </w:r>
            <w:r w:rsidR="003D7A04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1.    System </w:t>
            </w:r>
            <w:r w:rsidR="00DE7ABB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maintains</w:t>
            </w:r>
            <w:r w:rsidR="003D7A04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records of members</w:t>
            </w:r>
          </w:p>
          <w:p w:rsidR="008C12D6" w:rsidRPr="00612A71" w:rsidRDefault="002D4953" w:rsidP="008C12D6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2</w:t>
            </w:r>
            <w:r w:rsidR="008C12D6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.    Information of the member is given to DGA Plans</w:t>
            </w:r>
          </w:p>
          <w:p w:rsidR="008C12D6" w:rsidRPr="00612A71" w:rsidRDefault="002D4953" w:rsidP="008C12D6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3</w:t>
            </w:r>
            <w:r w:rsidR="008C12D6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.    Address information is not shared </w:t>
            </w:r>
            <w:r w:rsidR="00CC2520"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by the system</w:t>
            </w:r>
          </w:p>
          <w:p w:rsidR="008C12D6" w:rsidRPr="00612A71" w:rsidRDefault="008C12D6" w:rsidP="002D4953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</w:p>
        </w:tc>
        <w:tc>
          <w:tcPr>
            <w:tcW w:w="4536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C12D6" w:rsidRPr="00612A71" w:rsidRDefault="008C12D6" w:rsidP="008C12D6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</w:p>
          <w:p w:rsidR="00D4379E" w:rsidRPr="00612A71" w:rsidRDefault="00D4379E" w:rsidP="008C12D6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</w:p>
          <w:p w:rsidR="00D4379E" w:rsidRPr="00612A71" w:rsidRDefault="00D4379E" w:rsidP="008C12D6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>Individual Details</w:t>
            </w:r>
          </w:p>
          <w:p w:rsidR="00766525" w:rsidRPr="00612A71" w:rsidRDefault="003C640C" w:rsidP="0068355E">
            <w:pPr>
              <w:spacing w:before="1"/>
              <w:ind w:left="495"/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EE6BAD5" wp14:editId="749A7E67">
                      <wp:simplePos x="0" y="0"/>
                      <wp:positionH relativeFrom="column">
                        <wp:posOffset>-284480</wp:posOffset>
                      </wp:positionH>
                      <wp:positionV relativeFrom="paragraph">
                        <wp:posOffset>102870</wp:posOffset>
                      </wp:positionV>
                      <wp:extent cx="571500" cy="9525"/>
                      <wp:effectExtent l="0" t="76200" r="19050" b="857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B31164" id="Straight Arrow Connector 33" o:spid="_x0000_s1026" type="#_x0000_t32" style="position:absolute;margin-left:-22.4pt;margin-top:8.1pt;width:45pt;height: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="005F555F" w:rsidRPr="00612A71">
              <w:rPr>
                <w:rFonts w:asciiTheme="minorHAnsi" w:eastAsia="Calibri" w:hAnsiTheme="minorHAnsi" w:cs="Calibri"/>
                <w:sz w:val="22"/>
                <w:szCs w:val="22"/>
              </w:rPr>
              <w:t>Data Transfer</w:t>
            </w:r>
          </w:p>
        </w:tc>
      </w:tr>
      <w:tr w:rsidR="00986663" w:rsidRPr="00612A71" w:rsidTr="0065552B">
        <w:trPr>
          <w:trHeight w:hRule="exact" w:val="580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Po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s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t</w:t>
            </w:r>
            <w:r w:rsidR="008B2407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spacing w:val="-2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nd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iti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:</w:t>
            </w:r>
          </w:p>
          <w:p w:rsidR="00986663" w:rsidRPr="00612A71" w:rsidRDefault="00264A7C" w:rsidP="0065552B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Information Exchange takes place between DGA and DGA Plans daily</w:t>
            </w:r>
          </w:p>
        </w:tc>
      </w:tr>
      <w:tr w:rsidR="00986663" w:rsidRPr="00612A71" w:rsidTr="0065552B">
        <w:trPr>
          <w:trHeight w:hRule="exact" w:val="1084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86663" w:rsidRPr="00612A71" w:rsidRDefault="00986663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Ex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c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ept</w:t>
            </w:r>
            <w:r w:rsidRPr="00612A71">
              <w:rPr>
                <w:rFonts w:asciiTheme="minorHAnsi" w:eastAsia="Calibri" w:hAnsiTheme="minorHAnsi" w:cs="Calibri"/>
                <w:spacing w:val="-3"/>
                <w:position w:val="1"/>
                <w:sz w:val="22"/>
                <w:szCs w:val="22"/>
              </w:rPr>
              <w:t>i</w:t>
            </w:r>
            <w:r w:rsidRPr="00612A71">
              <w:rPr>
                <w:rFonts w:asciiTheme="minorHAnsi" w:eastAsia="Calibri" w:hAnsiTheme="minorHAnsi" w:cs="Calibri"/>
                <w:spacing w:val="1"/>
                <w:position w:val="1"/>
                <w:sz w:val="22"/>
                <w:szCs w:val="22"/>
              </w:rPr>
              <w:t>o</w:t>
            </w:r>
            <w:r w:rsidRPr="00612A71">
              <w:rPr>
                <w:rFonts w:asciiTheme="minorHAnsi" w:eastAsia="Calibri" w:hAnsiTheme="minorHAnsi" w:cs="Calibri"/>
                <w:spacing w:val="-1"/>
                <w:position w:val="1"/>
                <w:sz w:val="22"/>
                <w:szCs w:val="22"/>
              </w:rPr>
              <w:t>n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s:</w:t>
            </w:r>
          </w:p>
          <w:p w:rsidR="00986663" w:rsidRPr="00612A71" w:rsidRDefault="00986663" w:rsidP="0065552B">
            <w:pPr>
              <w:ind w:left="10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E</w:t>
            </w: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>:</w:t>
            </w:r>
            <w:r w:rsidRPr="00612A71">
              <w:rPr>
                <w:rFonts w:asciiTheme="minorHAnsi" w:eastAsia="Calibri" w:hAnsiTheme="minorHAnsi" w:cs="Calibri"/>
                <w:spacing w:val="-1"/>
                <w:sz w:val="22"/>
                <w:szCs w:val="22"/>
              </w:rPr>
              <w:t xml:space="preserve"> </w:t>
            </w:r>
            <w:r w:rsidR="007410D1"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Company does not sign the agreement</w:t>
            </w:r>
          </w:p>
          <w:p w:rsidR="00986663" w:rsidRPr="00612A71" w:rsidRDefault="00986663" w:rsidP="0065552B">
            <w:pPr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1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="00647B62" w:rsidRPr="00612A71">
              <w:rPr>
                <w:rFonts w:asciiTheme="minorHAnsi" w:eastAsia="Calibri" w:hAnsiTheme="minorHAnsi" w:cs="Calibri"/>
                <w:sz w:val="22"/>
                <w:szCs w:val="22"/>
              </w:rPr>
              <w:t>System does not execute the process</w:t>
            </w:r>
          </w:p>
          <w:p w:rsidR="00986663" w:rsidRPr="00612A71" w:rsidRDefault="00986663" w:rsidP="00647B62">
            <w:pPr>
              <w:spacing w:line="260" w:lineRule="exact"/>
              <w:ind w:left="462"/>
              <w:rPr>
                <w:rFonts w:asciiTheme="minorHAnsi" w:eastAsia="Calibri" w:hAnsiTheme="minorHAnsi" w:cs="Calibri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spacing w:val="1"/>
                <w:sz w:val="22"/>
                <w:szCs w:val="22"/>
              </w:rPr>
              <w:t>2</w:t>
            </w:r>
            <w:r w:rsidRPr="00612A71">
              <w:rPr>
                <w:rFonts w:asciiTheme="minorHAnsi" w:eastAsia="Calibri" w:hAnsiTheme="minorHAnsi" w:cs="Calibri"/>
                <w:sz w:val="22"/>
                <w:szCs w:val="22"/>
              </w:rPr>
              <w:t xml:space="preserve">.  </w:t>
            </w:r>
            <w:r w:rsidRPr="00612A71">
              <w:rPr>
                <w:rFonts w:asciiTheme="minorHAnsi" w:eastAsia="Calibri" w:hAnsiTheme="minorHAnsi" w:cs="Calibri"/>
                <w:spacing w:val="43"/>
                <w:sz w:val="22"/>
                <w:szCs w:val="22"/>
              </w:rPr>
              <w:t xml:space="preserve"> </w:t>
            </w:r>
            <w:r w:rsidR="00647B62" w:rsidRPr="00612A71">
              <w:rPr>
                <w:rFonts w:asciiTheme="minorHAnsi" w:eastAsia="Calibri" w:hAnsiTheme="minorHAnsi" w:cs="Calibri"/>
                <w:sz w:val="22"/>
                <w:szCs w:val="22"/>
              </w:rPr>
              <w:t>Company is not referred to as a signatory company</w:t>
            </w:r>
          </w:p>
        </w:tc>
      </w:tr>
      <w:tr w:rsidR="00BD7A5D" w:rsidRPr="00612A71" w:rsidTr="002E323C">
        <w:trPr>
          <w:trHeight w:hRule="exact" w:val="474"/>
        </w:trPr>
        <w:tc>
          <w:tcPr>
            <w:tcW w:w="10246" w:type="dxa"/>
            <w:gridSpan w:val="7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7A5D" w:rsidRPr="00612A71" w:rsidRDefault="00BD7A5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Summary</w:t>
            </w:r>
          </w:p>
        </w:tc>
      </w:tr>
      <w:tr w:rsidR="002E3775" w:rsidRPr="00612A71" w:rsidTr="0065552B">
        <w:trPr>
          <w:trHeight w:hRule="exact" w:val="474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775" w:rsidRPr="00612A71" w:rsidRDefault="002E3775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Inputs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775" w:rsidRPr="00612A71" w:rsidRDefault="002E3775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Source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775" w:rsidRPr="00612A71" w:rsidRDefault="002E3775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Outputs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E3775" w:rsidRPr="00612A71" w:rsidRDefault="00AC0ECA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Destin</w:t>
            </w:r>
            <w:r w:rsidR="002E3775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ation</w:t>
            </w:r>
          </w:p>
        </w:tc>
      </w:tr>
      <w:tr w:rsidR="00263040" w:rsidRPr="00612A71" w:rsidTr="0065552B">
        <w:trPr>
          <w:trHeight w:hRule="exact" w:val="474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3040" w:rsidRPr="00612A71" w:rsidRDefault="00320185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Agreement details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3040" w:rsidRPr="00612A71" w:rsidRDefault="005C548F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 Datastore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3040" w:rsidRPr="00612A71" w:rsidRDefault="00C343C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Data Transfer</w:t>
            </w: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63040" w:rsidRPr="00612A71" w:rsidRDefault="00C343CD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DGA </w:t>
            </w:r>
            <w:r w:rsidR="00277AF3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Plans</w:t>
            </w:r>
            <w:r w:rsidR="00D07F63"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 xml:space="preserve"> </w:t>
            </w: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Datastore</w:t>
            </w:r>
          </w:p>
        </w:tc>
      </w:tr>
      <w:tr w:rsidR="00E5673A" w:rsidRPr="00612A71" w:rsidTr="0065552B">
        <w:trPr>
          <w:trHeight w:hRule="exact" w:val="474"/>
        </w:trPr>
        <w:tc>
          <w:tcPr>
            <w:tcW w:w="2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73A" w:rsidRPr="00612A71" w:rsidRDefault="00E5673A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Individual Details</w:t>
            </w:r>
          </w:p>
        </w:tc>
        <w:tc>
          <w:tcPr>
            <w:tcW w:w="256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73A" w:rsidRPr="00612A71" w:rsidRDefault="002008CC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  <w:r w:rsidRPr="00612A71"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  <w:t>DGA Datastore</w:t>
            </w:r>
          </w:p>
        </w:tc>
        <w:tc>
          <w:tcPr>
            <w:tcW w:w="2561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73A" w:rsidRPr="00612A71" w:rsidRDefault="00E5673A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  <w:tc>
          <w:tcPr>
            <w:tcW w:w="25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5673A" w:rsidRPr="00612A71" w:rsidRDefault="00E5673A" w:rsidP="0065552B">
            <w:pPr>
              <w:spacing w:line="260" w:lineRule="exact"/>
              <w:ind w:left="102"/>
              <w:rPr>
                <w:rFonts w:asciiTheme="minorHAnsi" w:eastAsia="Calibri" w:hAnsiTheme="minorHAnsi" w:cs="Calibri"/>
                <w:position w:val="1"/>
                <w:sz w:val="22"/>
                <w:szCs w:val="22"/>
              </w:rPr>
            </w:pPr>
          </w:p>
        </w:tc>
      </w:tr>
    </w:tbl>
    <w:p w:rsidR="00E973FF" w:rsidRPr="00612A71" w:rsidRDefault="00E973F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526582" w:rsidRPr="00612A71" w:rsidRDefault="00526582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45"/>
        <w:gridCol w:w="1170"/>
        <w:gridCol w:w="1080"/>
        <w:gridCol w:w="838"/>
        <w:gridCol w:w="1952"/>
        <w:gridCol w:w="2700"/>
      </w:tblGrid>
      <w:tr w:rsidR="004F3E57" w:rsidRPr="00612A71" w:rsidTr="0065552B">
        <w:tc>
          <w:tcPr>
            <w:tcW w:w="4315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lastRenderedPageBreak/>
              <w:t xml:space="preserve">Use Case Name: </w:t>
            </w:r>
            <w:r w:rsidRPr="00612A71">
              <w:rPr>
                <w:rFonts w:cs="Tekton-Bold"/>
                <w:bCs/>
              </w:rPr>
              <w:t>Determine subsequent eligibility</w:t>
            </w:r>
          </w:p>
        </w:tc>
        <w:tc>
          <w:tcPr>
            <w:tcW w:w="1918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ID: </w:t>
            </w:r>
            <w:r w:rsidR="0052496A">
              <w:rPr>
                <w:rFonts w:cs="Tekton-Bold"/>
                <w:bCs/>
              </w:rPr>
              <w:t>UC-4</w:t>
            </w:r>
          </w:p>
        </w:tc>
        <w:tc>
          <w:tcPr>
            <w:tcW w:w="4652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Priority: </w:t>
            </w:r>
            <w:r w:rsidRPr="00612A71">
              <w:rPr>
                <w:rFonts w:cs="Tekton-Bold"/>
                <w:bCs/>
              </w:rPr>
              <w:t>High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Actor: </w:t>
            </w:r>
            <w:r w:rsidRPr="00612A71">
              <w:rPr>
                <w:rFonts w:cs="Tekton-Bold"/>
                <w:bCs/>
              </w:rPr>
              <w:t>DGA Information System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Description: </w:t>
            </w:r>
            <w:r w:rsidRPr="00612A71">
              <w:rPr>
                <w:rFonts w:cs="Tekton-Bold"/>
                <w:bCs/>
              </w:rPr>
              <w:t>This use case describes how the system determines whether a director whose coverage year ends in the current quarter is eligible for continued coverage.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Trigger: </w:t>
            </w:r>
            <w:r w:rsidRPr="00612A71">
              <w:rPr>
                <w:rFonts w:cs="Tekton-Bold"/>
                <w:bCs/>
              </w:rPr>
              <w:t>A director’s coverage year ends at the end of the current quarter.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Type: Temporal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Preconditions: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1. The director is an approved member of the DGA union.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2. The director is currently enrolled in a health insurance plan.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3. The start and end dates of the director’s coverage year is available on the database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4. The available healthcare plans and the earnings required to be eligible for each is available on the database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5. The director’s mailing address is available on the database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395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Normal Course:</w:t>
            </w:r>
          </w:p>
        </w:tc>
        <w:tc>
          <w:tcPr>
            <w:tcW w:w="5490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Information for Steps: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395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16E8242" wp14:editId="2787D580">
                      <wp:simplePos x="0" y="0"/>
                      <wp:positionH relativeFrom="column">
                        <wp:posOffset>3192145</wp:posOffset>
                      </wp:positionH>
                      <wp:positionV relativeFrom="paragraph">
                        <wp:posOffset>66675</wp:posOffset>
                      </wp:positionV>
                      <wp:extent cx="203200" cy="6350"/>
                      <wp:effectExtent l="19050" t="57150" r="0" b="889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3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097F7E" id="Straight Arrow Connector 2" o:spid="_x0000_s1026" type="#_x0000_t32" style="position:absolute;margin-left:251.35pt;margin-top:5.25pt;width:16pt;height: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 xml:space="preserve">1. The system identifies the directors whose health insurance plan coverage is expiring at the end of the current quarter.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11659D5" wp14:editId="7180FB0C">
                      <wp:simplePos x="0" y="0"/>
                      <wp:positionH relativeFrom="column">
                        <wp:posOffset>3185795</wp:posOffset>
                      </wp:positionH>
                      <wp:positionV relativeFrom="paragraph">
                        <wp:posOffset>230505</wp:posOffset>
                      </wp:positionV>
                      <wp:extent cx="222250" cy="0"/>
                      <wp:effectExtent l="38100" t="76200" r="0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22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BA98AE" id="Straight Arrow Connector 3" o:spid="_x0000_s1026" type="#_x0000_t32" style="position:absolute;margin-left:250.85pt;margin-top:18.15pt;width:17.5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2. The system determines the compensation earned by the director in the 12 months prior to the last day of the previous quarter.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7C2BDDD0" wp14:editId="39E9687A">
                      <wp:simplePos x="0" y="0"/>
                      <wp:positionH relativeFrom="column">
                        <wp:posOffset>3052445</wp:posOffset>
                      </wp:positionH>
                      <wp:positionV relativeFrom="paragraph">
                        <wp:posOffset>168910</wp:posOffset>
                      </wp:positionV>
                      <wp:extent cx="387350" cy="0"/>
                      <wp:effectExtent l="38100" t="76200" r="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87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9329570" id="Straight Arrow Connector 4" o:spid="_x0000_s1026" type="#_x0000_t32" style="position:absolute;margin-left:240.35pt;margin-top:13.3pt;width:30.5pt;height:0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3. The system gathers the threshold compensation amounts of the available healthcare plans.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A59EA29" wp14:editId="7678F890">
                      <wp:simplePos x="0" y="0"/>
                      <wp:positionH relativeFrom="column">
                        <wp:posOffset>3048000</wp:posOffset>
                      </wp:positionH>
                      <wp:positionV relativeFrom="paragraph">
                        <wp:posOffset>167640</wp:posOffset>
                      </wp:positionV>
                      <wp:extent cx="457200" cy="6350"/>
                      <wp:effectExtent l="0" t="76200" r="19050" b="889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B086CB" id="Straight Arrow Connector 8" o:spid="_x0000_s1026" type="#_x0000_t32" style="position:absolute;margin-left:240pt;margin-top:13.2pt;width:36pt;height:.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4. The system determines the director’s eligibility for further free coverage.</w:t>
            </w:r>
            <w:r w:rsidRPr="00612A71">
              <w:rPr>
                <w:rFonts w:cs="Tekton-Bold"/>
                <w:bCs/>
                <w:noProof/>
              </w:rPr>
              <w:t xml:space="preserve">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9E4AC11" wp14:editId="74A9D679">
                      <wp:simplePos x="0" y="0"/>
                      <wp:positionH relativeFrom="column">
                        <wp:posOffset>3046095</wp:posOffset>
                      </wp:positionH>
                      <wp:positionV relativeFrom="paragraph">
                        <wp:posOffset>31750</wp:posOffset>
                      </wp:positionV>
                      <wp:extent cx="457200" cy="6350"/>
                      <wp:effectExtent l="0" t="76200" r="19050" b="8890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2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EC062FF" id="Straight Arrow Connector 9" o:spid="_x0000_s1026" type="#_x0000_t32" style="position:absolute;margin-left:239.85pt;margin-top:2.5pt;width:36pt;height:.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490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Health plan enrollment details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Total compensation amount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Threshold compensation amounts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Changes in plan eligibility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Updated coverage cards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Post conditions: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1. The subsequent eligibility for coverage is determined.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2. The changes in plan eligibility and the updated coverage cards are sent to the director.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Summary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Inputs</w:t>
            </w: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Source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Outputs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Destination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Health plan enrollment details</w:t>
            </w: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plans enrollment datastore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Changes in plan eligibility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Director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Total compensation amount</w:t>
            </w: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plans contributions datastore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Updated coverage cards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Director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Threshold compensation amounts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plans eligibility datastore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</w:tbl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 w:rsidP="004F3E57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45"/>
        <w:gridCol w:w="1170"/>
        <w:gridCol w:w="1080"/>
        <w:gridCol w:w="838"/>
        <w:gridCol w:w="1952"/>
        <w:gridCol w:w="2700"/>
      </w:tblGrid>
      <w:tr w:rsidR="004F3E57" w:rsidRPr="00612A71" w:rsidTr="0065552B">
        <w:tc>
          <w:tcPr>
            <w:tcW w:w="4315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lastRenderedPageBreak/>
              <w:t xml:space="preserve">Use Case Name: </w:t>
            </w:r>
            <w:r w:rsidRPr="00612A71">
              <w:rPr>
                <w:rFonts w:cs="Tekton-Bold"/>
                <w:bCs/>
              </w:rPr>
              <w:t>Determine certified retirees</w:t>
            </w:r>
          </w:p>
        </w:tc>
        <w:tc>
          <w:tcPr>
            <w:tcW w:w="1918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ID: </w:t>
            </w:r>
            <w:r w:rsidR="0052496A">
              <w:rPr>
                <w:rFonts w:cs="Tekton-Bold"/>
                <w:bCs/>
              </w:rPr>
              <w:t>UC-5</w:t>
            </w:r>
          </w:p>
        </w:tc>
        <w:tc>
          <w:tcPr>
            <w:tcW w:w="4652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Priority: </w:t>
            </w:r>
            <w:r w:rsidRPr="00612A71">
              <w:rPr>
                <w:rFonts w:cs="Tekton-Bold"/>
                <w:bCs/>
              </w:rPr>
              <w:t>High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Actor: </w:t>
            </w:r>
            <w:r w:rsidRPr="00612A71">
              <w:rPr>
                <w:rFonts w:cs="Tekton-Bold"/>
                <w:bCs/>
              </w:rPr>
              <w:t>DGA Information System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Description: </w:t>
            </w:r>
            <w:r w:rsidRPr="00612A71">
              <w:rPr>
                <w:rFonts w:cs="Tekton-Bold"/>
                <w:bCs/>
              </w:rPr>
              <w:t>This use case describes how the system facilitates the disbursal of benefits to a certified retiree.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Trigger: </w:t>
            </w:r>
            <w:r w:rsidRPr="00612A71">
              <w:rPr>
                <w:rFonts w:cs="Tekton-Bold"/>
                <w:bCs/>
              </w:rPr>
              <w:t>Certified retirees are to be identified in-order to transmit a list of covered directors and their dependents to Anthem Blue Cross.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Type: Temporal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Preconditions: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1. The age of all approved members of the DGA union are available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2. The status of all approved members of the DGA union are available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3. The record of the number of quarters of earned coverage of each director is available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4. The record of the qualified dependents of the directors are available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5. The director’s mailing address is available on the database and can be accessed.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395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Normal Course:</w:t>
            </w:r>
          </w:p>
        </w:tc>
        <w:tc>
          <w:tcPr>
            <w:tcW w:w="5490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Information for Steps: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395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295D90B" wp14:editId="39B442DA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193675</wp:posOffset>
                      </wp:positionV>
                      <wp:extent cx="495300" cy="6350"/>
                      <wp:effectExtent l="19050" t="57150" r="0" b="8890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953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CA8D70A" id="Straight Arrow Connector 14" o:spid="_x0000_s1026" type="#_x0000_t32" style="position:absolute;margin-left:247.85pt;margin-top:15.25pt;width:39pt;height: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 xml:space="preserve">1. The system identifies the directors who are at least 60 years of age and have retired.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39468C3" wp14:editId="4F83F67A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176530</wp:posOffset>
                      </wp:positionV>
                      <wp:extent cx="533400" cy="0"/>
                      <wp:effectExtent l="38100" t="76200" r="0" b="9525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C2F6F" id="Straight Arrow Connector 15" o:spid="_x0000_s1026" type="#_x0000_t32" style="position:absolute;margin-left:248pt;margin-top:13.9pt;width:42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2. The system determines whether these directors have at least 20 quarters of earned coverage and have taken pension retirement.</w:t>
            </w:r>
          </w:p>
          <w:p w:rsidR="004F3E57" w:rsidRPr="00612A71" w:rsidRDefault="00F31481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86A173B" wp14:editId="290A1DA8">
                      <wp:simplePos x="0" y="0"/>
                      <wp:positionH relativeFrom="column">
                        <wp:posOffset>3157220</wp:posOffset>
                      </wp:positionH>
                      <wp:positionV relativeFrom="paragraph">
                        <wp:posOffset>12700</wp:posOffset>
                      </wp:positionV>
                      <wp:extent cx="533400" cy="0"/>
                      <wp:effectExtent l="38100" t="76200" r="0" b="952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64D8FC" id="Straight Arrow Connector 31" o:spid="_x0000_s1026" type="#_x0000_t32" style="position:absolute;margin-left:248.6pt;margin-top:1pt;width:42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730ED93" wp14:editId="0B170C14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181610</wp:posOffset>
                      </wp:positionV>
                      <wp:extent cx="533400" cy="0"/>
                      <wp:effectExtent l="0" t="76200" r="19050" b="952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B5A2B" id="Straight Arrow Connector 32" o:spid="_x0000_s1026" type="#_x0000_t32" style="position:absolute;margin-left:247.85pt;margin-top:14.3pt;width:42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3. The system rolls out lifelong free plan A coverage to the directors who satisfy the eligibility criteria.</w:t>
            </w:r>
            <w:r w:rsidRPr="00612A71">
              <w:rPr>
                <w:rFonts w:cs="Tekton-Bold"/>
                <w:bCs/>
                <w:noProof/>
              </w:rPr>
              <w:t xml:space="preserve">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0E370F6B" wp14:editId="71573F87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41910</wp:posOffset>
                      </wp:positionV>
                      <wp:extent cx="533400" cy="0"/>
                      <wp:effectExtent l="0" t="76200" r="19050" b="95250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DC8F0E" id="Straight Arrow Connector 35" o:spid="_x0000_s1026" type="#_x0000_t32" style="position:absolute;margin-left:247pt;margin-top:3.3pt;width:4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B2D1F12" wp14:editId="4D0DC749">
                      <wp:simplePos x="0" y="0"/>
                      <wp:positionH relativeFrom="column">
                        <wp:posOffset>3181350</wp:posOffset>
                      </wp:positionH>
                      <wp:positionV relativeFrom="paragraph">
                        <wp:posOffset>198120</wp:posOffset>
                      </wp:positionV>
                      <wp:extent cx="533400" cy="0"/>
                      <wp:effectExtent l="38100" t="76200" r="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7AF92A9" id="Straight Arrow Connector 36" o:spid="_x0000_s1026" type="#_x0000_t32" style="position:absolute;margin-left:250.5pt;margin-top:15.6pt;width:42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4. The system determines the directors who passed away while being enrolled in the lifelong free plan A coverage.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4A31BE1" wp14:editId="207150D8">
                      <wp:simplePos x="0" y="0"/>
                      <wp:positionH relativeFrom="column">
                        <wp:posOffset>3143250</wp:posOffset>
                      </wp:positionH>
                      <wp:positionV relativeFrom="paragraph">
                        <wp:posOffset>180340</wp:posOffset>
                      </wp:positionV>
                      <wp:extent cx="533400" cy="0"/>
                      <wp:effectExtent l="38100" t="76200" r="0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62ED59" id="Straight Arrow Connector 37" o:spid="_x0000_s1026" type="#_x0000_t32" style="position:absolute;margin-left:247.5pt;margin-top:14.2pt;width:42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5. The system gathers the dependent information of the deceased directors and enrolls them under the lifelong coverage plan.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6373A99" wp14:editId="7FCFC809">
                      <wp:simplePos x="0" y="0"/>
                      <wp:positionH relativeFrom="column">
                        <wp:posOffset>3175000</wp:posOffset>
                      </wp:positionH>
                      <wp:positionV relativeFrom="paragraph">
                        <wp:posOffset>198120</wp:posOffset>
                      </wp:positionV>
                      <wp:extent cx="533400" cy="0"/>
                      <wp:effectExtent l="0" t="76200" r="1905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1D10EEB" id="Straight Arrow Connector 63" o:spid="_x0000_s1026" type="#_x0000_t32" style="position:absolute;margin-left:250pt;margin-top:15.6pt;width:42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="Tekton-Bold"/>
                <w:bCs/>
              </w:rPr>
              <w:t>6. The system updates and transfers all the enrollment information and the addresses to be indicated for adjudicated claims to Anthem Blue Cross.</w:t>
            </w:r>
            <w:r w:rsidRPr="00612A71">
              <w:rPr>
                <w:rFonts w:cs="Tekton-Bold"/>
                <w:bCs/>
                <w:noProof/>
              </w:rPr>
              <w:t xml:space="preserve">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Tekton-Bold"/>
                <w:bCs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139F3E8" wp14:editId="074F0831">
                      <wp:simplePos x="0" y="0"/>
                      <wp:positionH relativeFrom="column">
                        <wp:posOffset>3187700</wp:posOffset>
                      </wp:positionH>
                      <wp:positionV relativeFrom="paragraph">
                        <wp:posOffset>37465</wp:posOffset>
                      </wp:positionV>
                      <wp:extent cx="533400" cy="0"/>
                      <wp:effectExtent l="0" t="76200" r="19050" b="9525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3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F13729" id="Straight Arrow Connector 64" o:spid="_x0000_s1026" type="#_x0000_t32" style="position:absolute;margin-left:251pt;margin-top:2.95pt;width:42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5490" w:type="dxa"/>
            <w:gridSpan w:val="3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DGA membership information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pension plan enrollment information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>DGA health plan information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Changes in plan eligibility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Updated coverage cards 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DGA membership information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DGA plans enrollment information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Director and dependent enrollment information</w:t>
            </w:r>
          </w:p>
          <w:p w:rsidR="004F3E57" w:rsidRPr="00612A71" w:rsidRDefault="004F3E57" w:rsidP="0065552B">
            <w:pPr>
              <w:rPr>
                <w:rFonts w:cs="Helvetica"/>
              </w:rPr>
            </w:pPr>
          </w:p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Copy of the explanation of benefits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Post</w:t>
            </w:r>
            <w:r w:rsidR="00C60F59" w:rsidRPr="00612A71">
              <w:rPr>
                <w:rFonts w:cs="Helvetica"/>
              </w:rPr>
              <w:t xml:space="preserve"> </w:t>
            </w:r>
            <w:r w:rsidRPr="00612A71">
              <w:rPr>
                <w:rFonts w:cs="Helvetica"/>
              </w:rPr>
              <w:t>conditions: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1. The retirees eligible for lifelong free plan A cover are identified.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2. The dependents of the deceased retirees who are eligible for lifelong free plan A cover are identified.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 xml:space="preserve">3. The copy of the explanation of benefits is received at the address specified by the director.  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Summary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Inputs</w:t>
            </w: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Source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Outputs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Destination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DGA membership information</w:t>
            </w: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membership datastore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Changes in plan eligibility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Director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pension plan enrollment information</w:t>
            </w: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plans enrollment datastore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Updated coverage cards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Director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health plan enrollment information</w:t>
            </w:r>
          </w:p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 plans enrollment datastore</w:t>
            </w: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Director and dependent enrollment information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Anthem Blue Cross</w:t>
            </w:r>
          </w:p>
        </w:tc>
      </w:tr>
      <w:tr w:rsidR="004F3E57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4F3E57" w:rsidRPr="00612A71" w:rsidRDefault="004F3E57" w:rsidP="0065552B">
            <w:pPr>
              <w:rPr>
                <w:rFonts w:cs="Helvetica"/>
              </w:rPr>
            </w:pPr>
          </w:p>
        </w:tc>
        <w:tc>
          <w:tcPr>
            <w:tcW w:w="225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  <w:tc>
          <w:tcPr>
            <w:tcW w:w="2790" w:type="dxa"/>
            <w:gridSpan w:val="2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Copy of the explanation of benefits</w:t>
            </w:r>
          </w:p>
        </w:tc>
        <w:tc>
          <w:tcPr>
            <w:tcW w:w="2700" w:type="dxa"/>
          </w:tcPr>
          <w:p w:rsidR="004F3E57" w:rsidRPr="00612A71" w:rsidRDefault="004F3E57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Director/Dependents</w:t>
            </w:r>
          </w:p>
        </w:tc>
      </w:tr>
    </w:tbl>
    <w:p w:rsidR="00795CE8" w:rsidRPr="00612A71" w:rsidRDefault="00795CE8" w:rsidP="004F3E57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4497"/>
        <w:gridCol w:w="2199"/>
        <w:gridCol w:w="2749"/>
      </w:tblGrid>
      <w:tr w:rsidR="00AD043A" w:rsidRPr="00612A71" w:rsidTr="0065552B">
        <w:trPr>
          <w:trHeight w:val="285"/>
        </w:trPr>
        <w:tc>
          <w:tcPr>
            <w:tcW w:w="0" w:type="auto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Use Case Name: Validate contributions report</w:t>
            </w:r>
          </w:p>
        </w:tc>
        <w:tc>
          <w:tcPr>
            <w:tcW w:w="2045" w:type="dxa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ID: UC-</w:t>
            </w:r>
            <w:r w:rsidR="0052496A">
              <w:rPr>
                <w:rFonts w:cstheme="minorHAnsi"/>
              </w:rPr>
              <w:t>6</w:t>
            </w:r>
          </w:p>
        </w:tc>
        <w:tc>
          <w:tcPr>
            <w:tcW w:w="2610" w:type="dxa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Priority: High</w:t>
            </w:r>
          </w:p>
        </w:tc>
      </w:tr>
      <w:tr w:rsidR="00AD043A" w:rsidRPr="00612A71" w:rsidTr="0065552B">
        <w:trPr>
          <w:trHeight w:val="293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Actor – DGA Information System</w:t>
            </w:r>
          </w:p>
        </w:tc>
      </w:tr>
      <w:tr w:rsidR="00AD043A" w:rsidRPr="00612A71" w:rsidTr="0065552B">
        <w:trPr>
          <w:trHeight w:val="570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Description – This task describes the process of validating the contribution reports sent by signatory companies</w:t>
            </w:r>
          </w:p>
        </w:tc>
      </w:tr>
      <w:tr w:rsidR="00AD043A" w:rsidRPr="00612A71" w:rsidTr="0065552B">
        <w:trPr>
          <w:trHeight w:val="293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Trigger – A contributions report is sent by a signatory company</w:t>
            </w:r>
          </w:p>
        </w:tc>
      </w:tr>
      <w:tr w:rsidR="00AD043A" w:rsidRPr="00612A71" w:rsidTr="0065552B">
        <w:trPr>
          <w:trHeight w:val="285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Type – External</w:t>
            </w:r>
          </w:p>
        </w:tc>
      </w:tr>
      <w:tr w:rsidR="00AD043A" w:rsidRPr="00612A71" w:rsidTr="0065552B">
        <w:trPr>
          <w:trHeight w:val="891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Preconditions –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612A71">
              <w:rPr>
                <w:rFonts w:cstheme="minorHAnsi"/>
              </w:rPr>
              <w:t>A contributions report is sent by a signatory company</w:t>
            </w:r>
          </w:p>
          <w:p w:rsidR="00AD043A" w:rsidRPr="00612A71" w:rsidRDefault="00AD043A" w:rsidP="00AD043A">
            <w:pPr>
              <w:pStyle w:val="NoSpacing"/>
              <w:numPr>
                <w:ilvl w:val="0"/>
                <w:numId w:val="18"/>
              </w:numPr>
              <w:rPr>
                <w:rFonts w:cstheme="minorHAnsi"/>
              </w:rPr>
            </w:pPr>
            <w:r w:rsidRPr="00612A71">
              <w:rPr>
                <w:rFonts w:cstheme="minorHAnsi"/>
              </w:rPr>
              <w:t>The contribution rates for insurance plans have been determined by DGA union and signatory companies</w:t>
            </w:r>
          </w:p>
        </w:tc>
      </w:tr>
      <w:tr w:rsidR="00AD043A" w:rsidRPr="00612A71" w:rsidTr="0065552B">
        <w:trPr>
          <w:trHeight w:val="296"/>
        </w:trPr>
        <w:tc>
          <w:tcPr>
            <w:tcW w:w="6835" w:type="dxa"/>
            <w:gridSpan w:val="2"/>
          </w:tcPr>
          <w:p w:rsidR="00AD043A" w:rsidRPr="00612A71" w:rsidRDefault="00AD043A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Normal Course –</w:t>
            </w:r>
          </w:p>
        </w:tc>
        <w:tc>
          <w:tcPr>
            <w:tcW w:w="2610" w:type="dxa"/>
          </w:tcPr>
          <w:p w:rsidR="00AD043A" w:rsidRPr="00612A71" w:rsidRDefault="00AD043A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Information for steps –</w:t>
            </w:r>
          </w:p>
          <w:p w:rsidR="00AD043A" w:rsidRPr="00612A71" w:rsidRDefault="00AD043A" w:rsidP="0065552B">
            <w:pPr>
              <w:pStyle w:val="NoSpacing"/>
              <w:rPr>
                <w:rFonts w:cstheme="minorHAnsi"/>
              </w:rPr>
            </w:pPr>
          </w:p>
        </w:tc>
      </w:tr>
      <w:tr w:rsidR="00AD043A" w:rsidRPr="00612A71" w:rsidTr="0065552B">
        <w:trPr>
          <w:trHeight w:val="2807"/>
        </w:trPr>
        <w:tc>
          <w:tcPr>
            <w:tcW w:w="6835" w:type="dxa"/>
            <w:gridSpan w:val="2"/>
          </w:tcPr>
          <w:p w:rsidR="00AD043A" w:rsidRPr="00612A71" w:rsidRDefault="00AD043A" w:rsidP="00AD043A">
            <w:pPr>
              <w:pStyle w:val="ListParagraph"/>
              <w:numPr>
                <w:ilvl w:val="0"/>
                <w:numId w:val="19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D74205B" wp14:editId="4B0A1EEC">
                      <wp:simplePos x="0" y="0"/>
                      <wp:positionH relativeFrom="margin">
                        <wp:posOffset>3863975</wp:posOffset>
                      </wp:positionH>
                      <wp:positionV relativeFrom="paragraph">
                        <wp:posOffset>86995</wp:posOffset>
                      </wp:positionV>
                      <wp:extent cx="365760" cy="0"/>
                      <wp:effectExtent l="38100" t="76200" r="0" b="9525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8C54847" id="Straight Arrow Connector 65" o:spid="_x0000_s1026" type="#_x0000_t32" style="position:absolute;margin-left:304.25pt;margin-top:6.85pt;width:28.8pt;height:0;flip:x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A contribution report is uploaded by a signatory company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19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E5111BC" wp14:editId="67223681">
                      <wp:simplePos x="0" y="0"/>
                      <wp:positionH relativeFrom="margin">
                        <wp:posOffset>3903980</wp:posOffset>
                      </wp:positionH>
                      <wp:positionV relativeFrom="paragraph">
                        <wp:posOffset>116205</wp:posOffset>
                      </wp:positionV>
                      <wp:extent cx="365760" cy="0"/>
                      <wp:effectExtent l="38100" t="76200" r="0" b="9525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CB1B06" id="Straight Arrow Connector 66" o:spid="_x0000_s1026" type="#_x0000_t32" style="position:absolute;margin-left:307.4pt;margin-top:9.15pt;width:28.8pt;height: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System uses employee information from the report and compares it with the DGA member database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19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691F192" wp14:editId="47ED276F">
                      <wp:simplePos x="0" y="0"/>
                      <wp:positionH relativeFrom="column">
                        <wp:posOffset>3877310</wp:posOffset>
                      </wp:positionH>
                      <wp:positionV relativeFrom="paragraph">
                        <wp:posOffset>64135</wp:posOffset>
                      </wp:positionV>
                      <wp:extent cx="365760" cy="0"/>
                      <wp:effectExtent l="38100" t="76200" r="0" b="9525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EC49B9" id="Straight Arrow Connector 67" o:spid="_x0000_s1026" type="#_x0000_t32" style="position:absolute;margin-left:305.3pt;margin-top:5.05pt;width:28.8pt;height: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System confirms contribution rates using the contribution rates store.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19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700EAC68" wp14:editId="7DF8FEE0">
                      <wp:simplePos x="0" y="0"/>
                      <wp:positionH relativeFrom="column">
                        <wp:posOffset>3911600</wp:posOffset>
                      </wp:positionH>
                      <wp:positionV relativeFrom="paragraph">
                        <wp:posOffset>180340</wp:posOffset>
                      </wp:positionV>
                      <wp:extent cx="365760" cy="0"/>
                      <wp:effectExtent l="0" t="76200" r="15240" b="9525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A0F2EA" id="Straight Arrow Connector 68" o:spid="_x0000_s1026" type="#_x0000_t32" style="position:absolute;margin-left:308pt;margin-top:14.2pt;width:28.8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System calculates the total compensation amount expected from the company and verifies it with the reported amount.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21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</w:rPr>
              <w:t>If both amounts match, system will validate the report and approve it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21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</w:rPr>
              <w:t>If the amounts do not match, system will follow the below alternative course.</w:t>
            </w:r>
          </w:p>
          <w:p w:rsidR="00AD043A" w:rsidRPr="00612A71" w:rsidRDefault="00AD043A" w:rsidP="0065552B">
            <w:pPr>
              <w:pStyle w:val="ListParagraph"/>
              <w:ind w:right="438"/>
              <w:rPr>
                <w:rFonts w:cstheme="minorHAnsi"/>
              </w:rPr>
            </w:pPr>
          </w:p>
        </w:tc>
        <w:tc>
          <w:tcPr>
            <w:tcW w:w="2610" w:type="dxa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Contributions report store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DGA Member’s information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Rates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Report Status</w:t>
            </w:r>
          </w:p>
        </w:tc>
      </w:tr>
      <w:tr w:rsidR="00AD043A" w:rsidRPr="00612A71" w:rsidTr="0065552B">
        <w:trPr>
          <w:trHeight w:val="341"/>
        </w:trPr>
        <w:tc>
          <w:tcPr>
            <w:tcW w:w="6835" w:type="dxa"/>
            <w:gridSpan w:val="2"/>
          </w:tcPr>
          <w:p w:rsidR="00AD043A" w:rsidRPr="00612A71" w:rsidRDefault="00AD043A" w:rsidP="0065552B">
            <w:pPr>
              <w:pStyle w:val="NoSpacing"/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</w:rPr>
              <w:t>Alternative Course –</w:t>
            </w:r>
          </w:p>
        </w:tc>
        <w:tc>
          <w:tcPr>
            <w:tcW w:w="2610" w:type="dxa"/>
          </w:tcPr>
          <w:p w:rsidR="00AD043A" w:rsidRPr="00612A71" w:rsidRDefault="00AD043A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Information for steps –</w:t>
            </w:r>
          </w:p>
          <w:p w:rsidR="00AD043A" w:rsidRPr="00612A71" w:rsidRDefault="00AD043A" w:rsidP="0065552B">
            <w:pPr>
              <w:pStyle w:val="NoSpacing"/>
              <w:rPr>
                <w:rFonts w:cstheme="minorHAnsi"/>
              </w:rPr>
            </w:pPr>
          </w:p>
        </w:tc>
      </w:tr>
      <w:tr w:rsidR="00AD043A" w:rsidRPr="00612A71" w:rsidTr="0065552B">
        <w:trPr>
          <w:trHeight w:val="2807"/>
        </w:trPr>
        <w:tc>
          <w:tcPr>
            <w:tcW w:w="6835" w:type="dxa"/>
            <w:gridSpan w:val="2"/>
          </w:tcPr>
          <w:p w:rsidR="00AD043A" w:rsidRPr="00612A71" w:rsidRDefault="00AD043A" w:rsidP="00AD043A">
            <w:pPr>
              <w:pStyle w:val="ListParagraph"/>
              <w:numPr>
                <w:ilvl w:val="0"/>
                <w:numId w:val="22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456C332" wp14:editId="1F8B3DB1">
                      <wp:simplePos x="0" y="0"/>
                      <wp:positionH relativeFrom="column">
                        <wp:posOffset>3854450</wp:posOffset>
                      </wp:positionH>
                      <wp:positionV relativeFrom="paragraph">
                        <wp:posOffset>83185</wp:posOffset>
                      </wp:positionV>
                      <wp:extent cx="365760" cy="0"/>
                      <wp:effectExtent l="38100" t="76200" r="0" b="9525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C04AB3A" id="Straight Arrow Connector 69" o:spid="_x0000_s1026" type="#_x0000_t32" style="position:absolute;margin-left:303.5pt;margin-top:6.55pt;width:28.8pt;height:0;flip:x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System will verify if the report contains contributions for a member’s work that was completed during a prior period.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23"/>
              </w:numPr>
              <w:ind w:left="1152" w:right="438" w:hanging="450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BCA71B0" wp14:editId="6078443A">
                      <wp:simplePos x="0" y="0"/>
                      <wp:positionH relativeFrom="column">
                        <wp:posOffset>3898265</wp:posOffset>
                      </wp:positionH>
                      <wp:positionV relativeFrom="paragraph">
                        <wp:posOffset>495300</wp:posOffset>
                      </wp:positionV>
                      <wp:extent cx="365760" cy="0"/>
                      <wp:effectExtent l="0" t="76200" r="15240" b="95250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E63108" id="Straight Arrow Connector 70" o:spid="_x0000_s1026" type="#_x0000_t32" style="position:absolute;margin-left:306.95pt;margin-top:39pt;width:28.8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If such an entry was overlooked in the previous iteration or was a part of an audit by DGA as compensation error, the system will send a confirmation email to a staff member so that he can validate and approve it.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23"/>
              </w:numPr>
              <w:ind w:left="1152" w:right="438" w:hanging="450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0DE565E" wp14:editId="6CA3F9D6">
                      <wp:simplePos x="0" y="0"/>
                      <wp:positionH relativeFrom="column">
                        <wp:posOffset>3906520</wp:posOffset>
                      </wp:positionH>
                      <wp:positionV relativeFrom="paragraph">
                        <wp:posOffset>153035</wp:posOffset>
                      </wp:positionV>
                      <wp:extent cx="365760" cy="0"/>
                      <wp:effectExtent l="0" t="76200" r="152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AA7EE0F" id="Straight Arrow Connector 71" o:spid="_x0000_s1026" type="#_x0000_t32" style="position:absolute;margin-left:307.6pt;margin-top:12.05pt;width:28.8pt;height:0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>Else, the report will be marked as rejected and the system will email a staff member regarding the status so that he can validate and send the report back to the company as an exception.</w:t>
            </w:r>
          </w:p>
        </w:tc>
        <w:tc>
          <w:tcPr>
            <w:tcW w:w="2610" w:type="dxa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Previous contribution reports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Report Status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Report Status</w:t>
            </w:r>
          </w:p>
        </w:tc>
      </w:tr>
      <w:tr w:rsidR="00AD043A" w:rsidRPr="00612A71" w:rsidTr="0065552B">
        <w:trPr>
          <w:trHeight w:val="1097"/>
        </w:trPr>
        <w:tc>
          <w:tcPr>
            <w:tcW w:w="6835" w:type="dxa"/>
            <w:gridSpan w:val="2"/>
          </w:tcPr>
          <w:p w:rsidR="00AD043A" w:rsidRPr="00612A71" w:rsidRDefault="00AD043A" w:rsidP="0065552B">
            <w:p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</w:rPr>
              <w:t>Exception –</w:t>
            </w:r>
          </w:p>
          <w:p w:rsidR="00AD043A" w:rsidRPr="00612A71" w:rsidRDefault="00F31481" w:rsidP="00AD043A">
            <w:pPr>
              <w:pStyle w:val="ListParagraph"/>
              <w:numPr>
                <w:ilvl w:val="0"/>
                <w:numId w:val="24"/>
              </w:numPr>
              <w:ind w:right="438"/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4202995" wp14:editId="50E8148A">
                      <wp:simplePos x="0" y="0"/>
                      <wp:positionH relativeFrom="column">
                        <wp:posOffset>3921125</wp:posOffset>
                      </wp:positionH>
                      <wp:positionV relativeFrom="paragraph">
                        <wp:posOffset>387350</wp:posOffset>
                      </wp:positionV>
                      <wp:extent cx="365760" cy="0"/>
                      <wp:effectExtent l="0" t="76200" r="15240" b="95250"/>
                      <wp:wrapNone/>
                      <wp:docPr id="72" name="Straight Arrow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F41B6" id="Straight Arrow Connector 72" o:spid="_x0000_s1026" type="#_x0000_t32" style="position:absolute;margin-left:308.75pt;margin-top:30.5pt;width:28.8pt;height:0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64516FF5" wp14:editId="2340E9C4">
                      <wp:simplePos x="0" y="0"/>
                      <wp:positionH relativeFrom="column">
                        <wp:posOffset>3892550</wp:posOffset>
                      </wp:positionH>
                      <wp:positionV relativeFrom="paragraph">
                        <wp:posOffset>82550</wp:posOffset>
                      </wp:positionV>
                      <wp:extent cx="365760" cy="0"/>
                      <wp:effectExtent l="38100" t="76200" r="0" b="95250"/>
                      <wp:wrapNone/>
                      <wp:docPr id="73" name="Straight Arrow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2450FB9" id="Straight Arrow Connector 73" o:spid="_x0000_s1026" type="#_x0000_t32" style="position:absolute;margin-left:306.5pt;margin-top:6.5pt;width:28.8pt;height:0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AD043A" w:rsidRPr="00612A71">
              <w:rPr>
                <w:rFonts w:cstheme="minorHAnsi"/>
              </w:rPr>
              <w:t>If the company sending a report is not a part of the DGA signatory companies, the system will email a staff member regarding the status so that he can validate and return funds to the company.</w:t>
            </w:r>
          </w:p>
        </w:tc>
        <w:tc>
          <w:tcPr>
            <w:tcW w:w="2610" w:type="dxa"/>
          </w:tcPr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Signatory Company List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Report Status</w:t>
            </w:r>
          </w:p>
        </w:tc>
      </w:tr>
      <w:tr w:rsidR="00AD043A" w:rsidRPr="00612A71" w:rsidTr="0065552B">
        <w:trPr>
          <w:trHeight w:val="547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Post</w:t>
            </w:r>
            <w:r w:rsidR="007F4C18" w:rsidRPr="00612A71">
              <w:rPr>
                <w:rFonts w:cstheme="minorHAnsi"/>
              </w:rPr>
              <w:t xml:space="preserve"> </w:t>
            </w:r>
            <w:r w:rsidRPr="00612A71">
              <w:rPr>
                <w:rFonts w:cstheme="minorHAnsi"/>
              </w:rPr>
              <w:t>conditions –</w:t>
            </w:r>
          </w:p>
          <w:p w:rsidR="00AD043A" w:rsidRPr="00612A71" w:rsidRDefault="00AD043A" w:rsidP="00AD043A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612A71">
              <w:rPr>
                <w:rFonts w:cstheme="minorHAnsi"/>
              </w:rPr>
              <w:t>The status of the contribution report is updated in the system</w:t>
            </w:r>
          </w:p>
        </w:tc>
      </w:tr>
      <w:tr w:rsidR="00AD043A" w:rsidRPr="00612A71" w:rsidTr="0065552B">
        <w:trPr>
          <w:trHeight w:val="1114"/>
        </w:trPr>
        <w:tc>
          <w:tcPr>
            <w:tcW w:w="9445" w:type="dxa"/>
            <w:gridSpan w:val="3"/>
          </w:tcPr>
          <w:p w:rsidR="00AD043A" w:rsidRPr="00612A71" w:rsidRDefault="00AD043A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Summary –</w:t>
            </w:r>
          </w:p>
          <w:p w:rsidR="00AD043A" w:rsidRPr="00612A71" w:rsidRDefault="00AD043A" w:rsidP="0065552B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80"/>
              <w:gridCol w:w="2108"/>
              <w:gridCol w:w="2109"/>
              <w:gridCol w:w="2107"/>
            </w:tblGrid>
            <w:tr w:rsidR="00AD043A" w:rsidRPr="00612A71" w:rsidTr="0065552B">
              <w:tc>
                <w:tcPr>
                  <w:tcW w:w="2080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Inputs</w:t>
                  </w:r>
                </w:p>
              </w:tc>
              <w:tc>
                <w:tcPr>
                  <w:tcW w:w="2108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Sources</w:t>
                  </w:r>
                </w:p>
              </w:tc>
              <w:tc>
                <w:tcPr>
                  <w:tcW w:w="2109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Outputs</w:t>
                  </w:r>
                </w:p>
              </w:tc>
              <w:tc>
                <w:tcPr>
                  <w:tcW w:w="2107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Destination</w:t>
                  </w:r>
                </w:p>
              </w:tc>
            </w:tr>
            <w:tr w:rsidR="00AD043A" w:rsidRPr="00612A71" w:rsidTr="0065552B">
              <w:trPr>
                <w:trHeight w:val="652"/>
              </w:trPr>
              <w:tc>
                <w:tcPr>
                  <w:tcW w:w="2080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</w:t>
                  </w:r>
                </w:p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  <w:tc>
                <w:tcPr>
                  <w:tcW w:w="2108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 Store</w:t>
                  </w:r>
                </w:p>
              </w:tc>
              <w:tc>
                <w:tcPr>
                  <w:tcW w:w="2109" w:type="dxa"/>
                  <w:vMerge w:val="restart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 Status</w:t>
                  </w:r>
                </w:p>
              </w:tc>
              <w:tc>
                <w:tcPr>
                  <w:tcW w:w="2107" w:type="dxa"/>
                  <w:vMerge w:val="restart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Reports datastore</w:t>
                  </w:r>
                </w:p>
              </w:tc>
            </w:tr>
            <w:tr w:rsidR="00AD043A" w:rsidRPr="00612A71" w:rsidTr="0065552B">
              <w:trPr>
                <w:trHeight w:val="652"/>
              </w:trPr>
              <w:tc>
                <w:tcPr>
                  <w:tcW w:w="2080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Previous contribution report</w:t>
                  </w:r>
                </w:p>
              </w:tc>
              <w:tc>
                <w:tcPr>
                  <w:tcW w:w="2108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 Store History</w:t>
                  </w:r>
                </w:p>
              </w:tc>
              <w:tc>
                <w:tcPr>
                  <w:tcW w:w="2109" w:type="dxa"/>
                  <w:vMerge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  <w:tc>
                <w:tcPr>
                  <w:tcW w:w="2107" w:type="dxa"/>
                  <w:vMerge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</w:tr>
            <w:tr w:rsidR="00AD043A" w:rsidRPr="00612A71" w:rsidTr="0065552B">
              <w:trPr>
                <w:trHeight w:val="652"/>
              </w:trPr>
              <w:tc>
                <w:tcPr>
                  <w:tcW w:w="2080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Signatory Companies List</w:t>
                  </w:r>
                </w:p>
              </w:tc>
              <w:tc>
                <w:tcPr>
                  <w:tcW w:w="2108" w:type="dxa"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Signatory Company Data Store</w:t>
                  </w:r>
                </w:p>
              </w:tc>
              <w:tc>
                <w:tcPr>
                  <w:tcW w:w="2109" w:type="dxa"/>
                  <w:vMerge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  <w:tc>
                <w:tcPr>
                  <w:tcW w:w="2107" w:type="dxa"/>
                  <w:vMerge/>
                </w:tcPr>
                <w:p w:rsidR="00AD043A" w:rsidRPr="00612A71" w:rsidRDefault="00AD043A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</w:tr>
          </w:tbl>
          <w:p w:rsidR="00AD043A" w:rsidRPr="00612A71" w:rsidRDefault="00AD043A" w:rsidP="0065552B">
            <w:pPr>
              <w:rPr>
                <w:rFonts w:cstheme="minorHAnsi"/>
              </w:rPr>
            </w:pPr>
          </w:p>
        </w:tc>
      </w:tr>
    </w:tbl>
    <w:p w:rsidR="00795CE8" w:rsidRPr="00612A71" w:rsidRDefault="00795CE8" w:rsidP="004F3E57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985"/>
        <w:gridCol w:w="2475"/>
        <w:gridCol w:w="2985"/>
      </w:tblGrid>
      <w:tr w:rsidR="00FE35F8" w:rsidRPr="00612A71" w:rsidTr="0065552B">
        <w:trPr>
          <w:trHeight w:val="285"/>
        </w:trPr>
        <w:tc>
          <w:tcPr>
            <w:tcW w:w="0" w:type="auto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lastRenderedPageBreak/>
              <w:t>Use Case Name: Generate contribution report</w:t>
            </w:r>
          </w:p>
        </w:tc>
        <w:tc>
          <w:tcPr>
            <w:tcW w:w="2475" w:type="dxa"/>
          </w:tcPr>
          <w:p w:rsidR="00FE35F8" w:rsidRPr="00612A71" w:rsidRDefault="0052496A" w:rsidP="0065552B">
            <w:pPr>
              <w:rPr>
                <w:rFonts w:cstheme="minorHAnsi"/>
              </w:rPr>
            </w:pPr>
            <w:r>
              <w:rPr>
                <w:rFonts w:cstheme="minorHAnsi"/>
              </w:rPr>
              <w:t>ID: UC-7</w:t>
            </w:r>
          </w:p>
        </w:tc>
        <w:tc>
          <w:tcPr>
            <w:tcW w:w="2985" w:type="dxa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Priority: High</w:t>
            </w:r>
          </w:p>
        </w:tc>
      </w:tr>
      <w:tr w:rsidR="00FE35F8" w:rsidRPr="00612A71" w:rsidTr="0065552B">
        <w:trPr>
          <w:trHeight w:val="293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Actor – Signatory company employee</w:t>
            </w:r>
          </w:p>
        </w:tc>
      </w:tr>
      <w:tr w:rsidR="00FE35F8" w:rsidRPr="00612A71" w:rsidTr="0065552B">
        <w:trPr>
          <w:trHeight w:val="570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Description – This task describes the process of creating a contribution report by a signatory company</w:t>
            </w:r>
          </w:p>
        </w:tc>
      </w:tr>
      <w:tr w:rsidR="00FE35F8" w:rsidRPr="00612A71" w:rsidTr="0065552B">
        <w:trPr>
          <w:trHeight w:val="293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Trigger – One month is completed after an agreement was signed between DGA and a signatory company</w:t>
            </w:r>
          </w:p>
        </w:tc>
      </w:tr>
      <w:tr w:rsidR="00FE35F8" w:rsidRPr="00612A71" w:rsidTr="0065552B">
        <w:trPr>
          <w:trHeight w:val="285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Type – Temporal</w:t>
            </w:r>
          </w:p>
        </w:tc>
      </w:tr>
      <w:tr w:rsidR="00FE35F8" w:rsidRPr="00612A71" w:rsidTr="0065552B">
        <w:trPr>
          <w:trHeight w:val="647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Preconditions –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612A71">
              <w:rPr>
                <w:rFonts w:cstheme="minorHAnsi"/>
              </w:rPr>
              <w:t>The company is a signatory company of DGA</w:t>
            </w:r>
          </w:p>
        </w:tc>
      </w:tr>
      <w:tr w:rsidR="00FE35F8" w:rsidRPr="00612A71" w:rsidTr="0065552B">
        <w:trPr>
          <w:trHeight w:val="296"/>
        </w:trPr>
        <w:tc>
          <w:tcPr>
            <w:tcW w:w="6460" w:type="dxa"/>
            <w:gridSpan w:val="2"/>
          </w:tcPr>
          <w:p w:rsidR="00FE35F8" w:rsidRPr="00612A71" w:rsidRDefault="00FE35F8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Normal Course –</w:t>
            </w:r>
          </w:p>
        </w:tc>
        <w:tc>
          <w:tcPr>
            <w:tcW w:w="2985" w:type="dxa"/>
          </w:tcPr>
          <w:p w:rsidR="00FE35F8" w:rsidRPr="00612A71" w:rsidRDefault="00FE35F8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Information for steps –</w:t>
            </w:r>
          </w:p>
          <w:p w:rsidR="00FE35F8" w:rsidRPr="00612A71" w:rsidRDefault="00FE35F8" w:rsidP="0065552B">
            <w:pPr>
              <w:pStyle w:val="NoSpacing"/>
              <w:rPr>
                <w:rFonts w:cstheme="minorHAnsi"/>
              </w:rPr>
            </w:pPr>
          </w:p>
        </w:tc>
      </w:tr>
      <w:tr w:rsidR="00FE35F8" w:rsidRPr="00612A71" w:rsidTr="0065552B">
        <w:trPr>
          <w:trHeight w:val="2807"/>
        </w:trPr>
        <w:tc>
          <w:tcPr>
            <w:tcW w:w="6460" w:type="dxa"/>
            <w:gridSpan w:val="2"/>
          </w:tcPr>
          <w:p w:rsidR="00FE35F8" w:rsidRPr="00612A71" w:rsidRDefault="00FE35F8" w:rsidP="00FE35F8">
            <w:pPr>
              <w:pStyle w:val="ListParagraph"/>
              <w:numPr>
                <w:ilvl w:val="0"/>
                <w:numId w:val="26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5931E06" wp14:editId="77F388DE">
                      <wp:simplePos x="0" y="0"/>
                      <wp:positionH relativeFrom="margin">
                        <wp:posOffset>3654425</wp:posOffset>
                      </wp:positionH>
                      <wp:positionV relativeFrom="paragraph">
                        <wp:posOffset>64135</wp:posOffset>
                      </wp:positionV>
                      <wp:extent cx="365760" cy="0"/>
                      <wp:effectExtent l="38100" t="76200" r="0" b="95250"/>
                      <wp:wrapNone/>
                      <wp:docPr id="74" name="Straight Arrow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2C51A16" id="Straight Arrow Connector 74" o:spid="_x0000_s1026" type="#_x0000_t32" style="position:absolute;margin-left:287.75pt;margin-top:5.05pt;width:28.8pt;height:0;flip:x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</w:rPr>
              <w:t>Signatory company employee (User) logins to the IS system using his credenetials.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6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</w:rPr>
              <w:t>The system displays the report contribution form to be filled for the company.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6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4D6B1CC" wp14:editId="4B6FB068">
                      <wp:simplePos x="0" y="0"/>
                      <wp:positionH relativeFrom="margin">
                        <wp:posOffset>3673475</wp:posOffset>
                      </wp:positionH>
                      <wp:positionV relativeFrom="paragraph">
                        <wp:posOffset>79375</wp:posOffset>
                      </wp:positionV>
                      <wp:extent cx="365760" cy="0"/>
                      <wp:effectExtent l="38100" t="76200" r="0" b="95250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77A42C" id="Straight Arrow Connector 75" o:spid="_x0000_s1026" type="#_x0000_t32" style="position:absolute;margin-left:289.25pt;margin-top:6.25pt;width:28.8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</w:rPr>
              <w:t>The system will display a list of employees for the user to add to his contribution report.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6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6CF62B2" wp14:editId="2D0A0322">
                      <wp:simplePos x="0" y="0"/>
                      <wp:positionH relativeFrom="column">
                        <wp:posOffset>3677285</wp:posOffset>
                      </wp:positionH>
                      <wp:positionV relativeFrom="paragraph">
                        <wp:posOffset>214630</wp:posOffset>
                      </wp:positionV>
                      <wp:extent cx="365760" cy="0"/>
                      <wp:effectExtent l="38100" t="76200" r="0" b="95250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38FAF" id="Straight Arrow Connector 76" o:spid="_x0000_s1026" type="#_x0000_t32" style="position:absolute;margin-left:289.55pt;margin-top:16.9pt;width:28.8pt;height:0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 xml:space="preserve">The current contribution rates are displayed on the screen for the user’s reference. 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6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426F93A" wp14:editId="16342A06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224155</wp:posOffset>
                      </wp:positionV>
                      <wp:extent cx="365760" cy="0"/>
                      <wp:effectExtent l="0" t="76200" r="152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86E1473" id="Straight Arrow Connector 77" o:spid="_x0000_s1026" type="#_x0000_t32" style="position:absolute;margin-left:287.15pt;margin-top:17.65pt;width:28.8pt;height:0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</w:rPr>
              <w:t>The data is stored in the database and a reference number is returned to the user.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6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</w:rPr>
              <w:t xml:space="preserve">The user logs out of the system. </w:t>
            </w:r>
          </w:p>
        </w:tc>
        <w:tc>
          <w:tcPr>
            <w:tcW w:w="2985" w:type="dxa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User login credentials </w:t>
            </w: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DGA Member’s information</w:t>
            </w: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Rates</w:t>
            </w: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Report</w:t>
            </w:r>
          </w:p>
        </w:tc>
      </w:tr>
      <w:tr w:rsidR="00FE35F8" w:rsidRPr="00612A71" w:rsidTr="0065552B">
        <w:trPr>
          <w:trHeight w:val="547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Post</w:t>
            </w:r>
            <w:r w:rsidR="009C4A89" w:rsidRPr="00612A71">
              <w:rPr>
                <w:rFonts w:cstheme="minorHAnsi"/>
              </w:rPr>
              <w:t xml:space="preserve"> </w:t>
            </w:r>
            <w:r w:rsidRPr="00612A71">
              <w:rPr>
                <w:rFonts w:cstheme="minorHAnsi"/>
              </w:rPr>
              <w:t>conditions –</w:t>
            </w:r>
          </w:p>
          <w:p w:rsidR="00FE35F8" w:rsidRPr="00612A71" w:rsidRDefault="00FE35F8" w:rsidP="00FE35F8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612A71">
              <w:rPr>
                <w:rFonts w:cstheme="minorHAnsi"/>
              </w:rPr>
              <w:t>The contribution report is submitted and stored in the system</w:t>
            </w:r>
          </w:p>
        </w:tc>
      </w:tr>
      <w:tr w:rsidR="00FE35F8" w:rsidRPr="00612A71" w:rsidTr="0065552B">
        <w:trPr>
          <w:trHeight w:val="1114"/>
        </w:trPr>
        <w:tc>
          <w:tcPr>
            <w:tcW w:w="9445" w:type="dxa"/>
            <w:gridSpan w:val="3"/>
          </w:tcPr>
          <w:p w:rsidR="00FE35F8" w:rsidRPr="00612A71" w:rsidRDefault="00FE35F8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Summary –</w:t>
            </w:r>
          </w:p>
          <w:p w:rsidR="00FE35F8" w:rsidRPr="00612A71" w:rsidRDefault="00FE35F8" w:rsidP="0065552B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80"/>
              <w:gridCol w:w="2108"/>
              <w:gridCol w:w="2109"/>
              <w:gridCol w:w="2107"/>
            </w:tblGrid>
            <w:tr w:rsidR="00FE35F8" w:rsidRPr="00612A71" w:rsidTr="0065552B">
              <w:tc>
                <w:tcPr>
                  <w:tcW w:w="2080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Inputs</w:t>
                  </w:r>
                </w:p>
              </w:tc>
              <w:tc>
                <w:tcPr>
                  <w:tcW w:w="2108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Sources</w:t>
                  </w:r>
                </w:p>
              </w:tc>
              <w:tc>
                <w:tcPr>
                  <w:tcW w:w="2109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Outputs</w:t>
                  </w:r>
                </w:p>
              </w:tc>
              <w:tc>
                <w:tcPr>
                  <w:tcW w:w="2107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Destination</w:t>
                  </w:r>
                </w:p>
              </w:tc>
            </w:tr>
            <w:tr w:rsidR="00FE35F8" w:rsidRPr="00612A71" w:rsidTr="0065552B">
              <w:trPr>
                <w:trHeight w:val="652"/>
              </w:trPr>
              <w:tc>
                <w:tcPr>
                  <w:tcW w:w="2080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User login credentials</w:t>
                  </w:r>
                </w:p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  <w:tc>
                <w:tcPr>
                  <w:tcW w:w="2108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Users datastore</w:t>
                  </w:r>
                </w:p>
              </w:tc>
              <w:tc>
                <w:tcPr>
                  <w:tcW w:w="2109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</w:t>
                  </w:r>
                </w:p>
              </w:tc>
              <w:tc>
                <w:tcPr>
                  <w:tcW w:w="2107" w:type="dxa"/>
                </w:tcPr>
                <w:p w:rsidR="00FE35F8" w:rsidRPr="00612A71" w:rsidRDefault="00FE35F8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Reports datastore</w:t>
                  </w:r>
                </w:p>
              </w:tc>
            </w:tr>
          </w:tbl>
          <w:p w:rsidR="00FE35F8" w:rsidRPr="00612A71" w:rsidRDefault="00FE35F8" w:rsidP="0065552B">
            <w:pPr>
              <w:rPr>
                <w:rFonts w:cstheme="minorHAnsi"/>
              </w:rPr>
            </w:pPr>
          </w:p>
        </w:tc>
      </w:tr>
    </w:tbl>
    <w:p w:rsidR="00FE35F8" w:rsidRPr="00612A71" w:rsidRDefault="00FE35F8" w:rsidP="004F3E57">
      <w:pPr>
        <w:rPr>
          <w:rFonts w:asciiTheme="minorHAnsi" w:hAnsiTheme="minorHAnsi"/>
          <w:sz w:val="22"/>
          <w:szCs w:val="22"/>
        </w:rPr>
      </w:pPr>
    </w:p>
    <w:p w:rsidR="004F3E57" w:rsidRPr="00612A71" w:rsidRDefault="004F3E57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985"/>
        <w:gridCol w:w="2475"/>
        <w:gridCol w:w="2985"/>
      </w:tblGrid>
      <w:tr w:rsidR="00F706C4" w:rsidRPr="00612A71" w:rsidTr="0065552B">
        <w:trPr>
          <w:trHeight w:val="285"/>
        </w:trPr>
        <w:tc>
          <w:tcPr>
            <w:tcW w:w="0" w:type="auto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Use Case Name: Generate contribution report</w:t>
            </w:r>
          </w:p>
        </w:tc>
        <w:tc>
          <w:tcPr>
            <w:tcW w:w="2475" w:type="dxa"/>
          </w:tcPr>
          <w:p w:rsidR="00F706C4" w:rsidRPr="00612A71" w:rsidRDefault="0052496A" w:rsidP="0065552B">
            <w:pPr>
              <w:rPr>
                <w:rFonts w:cstheme="minorHAnsi"/>
              </w:rPr>
            </w:pPr>
            <w:r>
              <w:rPr>
                <w:rFonts w:cstheme="minorHAnsi"/>
              </w:rPr>
              <w:t>ID: UC-8</w:t>
            </w:r>
          </w:p>
        </w:tc>
        <w:tc>
          <w:tcPr>
            <w:tcW w:w="2985" w:type="dxa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Priority: High</w:t>
            </w:r>
          </w:p>
        </w:tc>
      </w:tr>
      <w:tr w:rsidR="00F706C4" w:rsidRPr="00612A71" w:rsidTr="0065552B">
        <w:trPr>
          <w:trHeight w:val="293"/>
        </w:trPr>
        <w:tc>
          <w:tcPr>
            <w:tcW w:w="9445" w:type="dxa"/>
            <w:gridSpan w:val="3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Actor – Signatory company employee</w:t>
            </w:r>
          </w:p>
        </w:tc>
      </w:tr>
      <w:tr w:rsidR="00F706C4" w:rsidRPr="00612A71" w:rsidTr="0065552B">
        <w:trPr>
          <w:trHeight w:val="570"/>
        </w:trPr>
        <w:tc>
          <w:tcPr>
            <w:tcW w:w="9445" w:type="dxa"/>
            <w:gridSpan w:val="3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Description – This task describes the process of creating a contribution report by a signatory company</w:t>
            </w:r>
          </w:p>
        </w:tc>
      </w:tr>
      <w:tr w:rsidR="00F706C4" w:rsidRPr="00612A71" w:rsidTr="0065552B">
        <w:trPr>
          <w:trHeight w:val="293"/>
        </w:trPr>
        <w:tc>
          <w:tcPr>
            <w:tcW w:w="9445" w:type="dxa"/>
            <w:gridSpan w:val="3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Trigger – One month is completed after an agreement was signed between DGA and a signatory company</w:t>
            </w:r>
          </w:p>
        </w:tc>
      </w:tr>
      <w:tr w:rsidR="00F706C4" w:rsidRPr="00612A71" w:rsidTr="0065552B">
        <w:trPr>
          <w:trHeight w:val="285"/>
        </w:trPr>
        <w:tc>
          <w:tcPr>
            <w:tcW w:w="9445" w:type="dxa"/>
            <w:gridSpan w:val="3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Type – Temporal</w:t>
            </w:r>
          </w:p>
        </w:tc>
      </w:tr>
      <w:tr w:rsidR="00F706C4" w:rsidRPr="00612A71" w:rsidTr="0065552B">
        <w:trPr>
          <w:trHeight w:val="647"/>
        </w:trPr>
        <w:tc>
          <w:tcPr>
            <w:tcW w:w="9445" w:type="dxa"/>
            <w:gridSpan w:val="3"/>
          </w:tcPr>
          <w:p w:rsidR="00F706C4" w:rsidRPr="00612A71" w:rsidRDefault="004734B1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Precondition</w:t>
            </w:r>
            <w:r w:rsidR="00F706C4" w:rsidRPr="00612A71">
              <w:rPr>
                <w:rFonts w:cstheme="minorHAnsi"/>
              </w:rPr>
              <w:t xml:space="preserve"> –</w:t>
            </w:r>
          </w:p>
          <w:p w:rsidR="00F706C4" w:rsidRPr="00612A71" w:rsidRDefault="00F706C4" w:rsidP="004734B1">
            <w:pPr>
              <w:pStyle w:val="ListParagraph"/>
              <w:rPr>
                <w:rFonts w:cstheme="minorHAnsi"/>
              </w:rPr>
            </w:pPr>
            <w:r w:rsidRPr="00612A71">
              <w:rPr>
                <w:rFonts w:cstheme="minorHAnsi"/>
              </w:rPr>
              <w:t>The company is a signatory company of DGA</w:t>
            </w:r>
          </w:p>
        </w:tc>
      </w:tr>
      <w:tr w:rsidR="00F706C4" w:rsidRPr="00612A71" w:rsidTr="0065552B">
        <w:trPr>
          <w:trHeight w:val="296"/>
        </w:trPr>
        <w:tc>
          <w:tcPr>
            <w:tcW w:w="6460" w:type="dxa"/>
            <w:gridSpan w:val="2"/>
          </w:tcPr>
          <w:p w:rsidR="00F706C4" w:rsidRPr="00612A71" w:rsidRDefault="00F706C4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Normal Course –</w:t>
            </w:r>
          </w:p>
        </w:tc>
        <w:tc>
          <w:tcPr>
            <w:tcW w:w="2985" w:type="dxa"/>
          </w:tcPr>
          <w:p w:rsidR="00F706C4" w:rsidRPr="00612A71" w:rsidRDefault="00F706C4" w:rsidP="0065552B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Information for steps –</w:t>
            </w:r>
          </w:p>
          <w:p w:rsidR="00F706C4" w:rsidRPr="00612A71" w:rsidRDefault="00F706C4" w:rsidP="0065552B">
            <w:pPr>
              <w:pStyle w:val="NoSpacing"/>
              <w:rPr>
                <w:rFonts w:cstheme="minorHAnsi"/>
              </w:rPr>
            </w:pPr>
          </w:p>
        </w:tc>
      </w:tr>
      <w:tr w:rsidR="00F706C4" w:rsidRPr="00612A71" w:rsidTr="0065552B">
        <w:trPr>
          <w:trHeight w:val="2807"/>
        </w:trPr>
        <w:tc>
          <w:tcPr>
            <w:tcW w:w="6460" w:type="dxa"/>
            <w:gridSpan w:val="2"/>
          </w:tcPr>
          <w:p w:rsidR="00F706C4" w:rsidRPr="00612A71" w:rsidRDefault="00F706C4" w:rsidP="009027D2">
            <w:pPr>
              <w:pStyle w:val="ListParagraph"/>
              <w:numPr>
                <w:ilvl w:val="0"/>
                <w:numId w:val="28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5931E06" wp14:editId="77F388DE">
                      <wp:simplePos x="0" y="0"/>
                      <wp:positionH relativeFrom="margin">
                        <wp:posOffset>3654425</wp:posOffset>
                      </wp:positionH>
                      <wp:positionV relativeFrom="paragraph">
                        <wp:posOffset>64135</wp:posOffset>
                      </wp:positionV>
                      <wp:extent cx="365760" cy="0"/>
                      <wp:effectExtent l="38100" t="76200" r="0" b="95250"/>
                      <wp:wrapNone/>
                      <wp:docPr id="78" name="Straight Arr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B26570" id="Straight Arrow Connector 78" o:spid="_x0000_s1026" type="#_x0000_t32" style="position:absolute;margin-left:287.75pt;margin-top:5.05pt;width:28.8pt;height:0;flip:x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</w:rPr>
              <w:t>Signatory company employee (User) logins to the IS system using his credenetials.</w:t>
            </w:r>
          </w:p>
          <w:p w:rsidR="00F706C4" w:rsidRPr="00612A71" w:rsidRDefault="00F706C4" w:rsidP="009027D2">
            <w:pPr>
              <w:pStyle w:val="ListParagraph"/>
              <w:numPr>
                <w:ilvl w:val="0"/>
                <w:numId w:val="28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</w:rPr>
              <w:t>The system displays the report contribution form to be filled for the company.</w:t>
            </w:r>
          </w:p>
          <w:p w:rsidR="00F706C4" w:rsidRPr="00612A71" w:rsidRDefault="00F706C4" w:rsidP="009027D2">
            <w:pPr>
              <w:pStyle w:val="ListParagraph"/>
              <w:numPr>
                <w:ilvl w:val="0"/>
                <w:numId w:val="28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4D6B1CC" wp14:editId="4B6FB068">
                      <wp:simplePos x="0" y="0"/>
                      <wp:positionH relativeFrom="margin">
                        <wp:posOffset>3673475</wp:posOffset>
                      </wp:positionH>
                      <wp:positionV relativeFrom="paragraph">
                        <wp:posOffset>79375</wp:posOffset>
                      </wp:positionV>
                      <wp:extent cx="365760" cy="0"/>
                      <wp:effectExtent l="38100" t="76200" r="0" b="95250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3942C7" id="Straight Arrow Connector 79" o:spid="_x0000_s1026" type="#_x0000_t32" style="position:absolute;margin-left:289.25pt;margin-top:6.25pt;width:28.8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" strokecolor="black [3040]">
                      <v:stroke endarrow="block"/>
                      <w10:wrap anchorx="margin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</w:rPr>
              <w:t>The system will display a list of employees for the user to add to his contribution report.</w:t>
            </w:r>
          </w:p>
          <w:p w:rsidR="00F706C4" w:rsidRPr="00612A71" w:rsidRDefault="00F706C4" w:rsidP="009027D2">
            <w:pPr>
              <w:pStyle w:val="ListParagraph"/>
              <w:numPr>
                <w:ilvl w:val="0"/>
                <w:numId w:val="28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6CF62B2" wp14:editId="2D0A0322">
                      <wp:simplePos x="0" y="0"/>
                      <wp:positionH relativeFrom="column">
                        <wp:posOffset>3677285</wp:posOffset>
                      </wp:positionH>
                      <wp:positionV relativeFrom="paragraph">
                        <wp:posOffset>214630</wp:posOffset>
                      </wp:positionV>
                      <wp:extent cx="365760" cy="0"/>
                      <wp:effectExtent l="38100" t="76200" r="0" b="95250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B7EE9" id="Straight Arrow Connector 80" o:spid="_x0000_s1026" type="#_x0000_t32" style="position:absolute;margin-left:289.55pt;margin-top:16.9pt;width:28.8pt;height: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</w:rPr>
              <w:t xml:space="preserve">The current contribution rates are displayed on the screen for the user’s reference. </w:t>
            </w:r>
          </w:p>
          <w:p w:rsidR="00F706C4" w:rsidRPr="00612A71" w:rsidRDefault="00F706C4" w:rsidP="009027D2">
            <w:pPr>
              <w:pStyle w:val="ListParagraph"/>
              <w:numPr>
                <w:ilvl w:val="0"/>
                <w:numId w:val="28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426F93A" wp14:editId="16342A06">
                      <wp:simplePos x="0" y="0"/>
                      <wp:positionH relativeFrom="column">
                        <wp:posOffset>3646805</wp:posOffset>
                      </wp:positionH>
                      <wp:positionV relativeFrom="paragraph">
                        <wp:posOffset>224155</wp:posOffset>
                      </wp:positionV>
                      <wp:extent cx="365760" cy="0"/>
                      <wp:effectExtent l="0" t="76200" r="15240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C04A386" id="Straight Arrow Connector 81" o:spid="_x0000_s1026" type="#_x0000_t32" style="position:absolute;margin-left:287.15pt;margin-top:17.65pt;width:28.8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cstheme="minorHAnsi"/>
                <w:noProof/>
              </w:rPr>
              <w:t>The data is stored in the database and a reference number is returned to the user.</w:t>
            </w:r>
          </w:p>
          <w:p w:rsidR="00F706C4" w:rsidRPr="00612A71" w:rsidRDefault="00F706C4" w:rsidP="009027D2">
            <w:pPr>
              <w:pStyle w:val="ListParagraph"/>
              <w:numPr>
                <w:ilvl w:val="0"/>
                <w:numId w:val="28"/>
              </w:numPr>
              <w:ind w:right="438"/>
              <w:rPr>
                <w:rFonts w:cstheme="minorHAnsi"/>
              </w:rPr>
            </w:pPr>
            <w:r w:rsidRPr="00612A71">
              <w:rPr>
                <w:rFonts w:cstheme="minorHAnsi"/>
                <w:noProof/>
              </w:rPr>
              <w:t xml:space="preserve">The user logs out of the system. </w:t>
            </w:r>
          </w:p>
        </w:tc>
        <w:tc>
          <w:tcPr>
            <w:tcW w:w="2985" w:type="dxa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User login credentials </w:t>
            </w: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DGA Member’s information</w:t>
            </w: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Rates</w:t>
            </w: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Contribution Report</w:t>
            </w:r>
          </w:p>
        </w:tc>
      </w:tr>
      <w:tr w:rsidR="00F706C4" w:rsidRPr="00612A71" w:rsidTr="0065552B">
        <w:trPr>
          <w:trHeight w:val="547"/>
        </w:trPr>
        <w:tc>
          <w:tcPr>
            <w:tcW w:w="9445" w:type="dxa"/>
            <w:gridSpan w:val="3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Post</w:t>
            </w:r>
            <w:r w:rsidR="00A27045" w:rsidRPr="00612A71">
              <w:rPr>
                <w:rFonts w:cstheme="minorHAnsi"/>
              </w:rPr>
              <w:t xml:space="preserve"> </w:t>
            </w:r>
            <w:r w:rsidRPr="00612A71">
              <w:rPr>
                <w:rFonts w:cstheme="minorHAnsi"/>
              </w:rPr>
              <w:t>conditions –</w:t>
            </w:r>
          </w:p>
          <w:p w:rsidR="00F706C4" w:rsidRPr="00612A71" w:rsidRDefault="00F706C4" w:rsidP="002A3AAB">
            <w:pPr>
              <w:pStyle w:val="ListParagraph"/>
              <w:rPr>
                <w:rFonts w:cstheme="minorHAnsi"/>
              </w:rPr>
            </w:pPr>
            <w:r w:rsidRPr="00612A71">
              <w:rPr>
                <w:rFonts w:cstheme="minorHAnsi"/>
              </w:rPr>
              <w:t>The contribution report is submitted and stored in the system</w:t>
            </w:r>
          </w:p>
        </w:tc>
      </w:tr>
      <w:tr w:rsidR="00F706C4" w:rsidRPr="00612A71" w:rsidTr="0065552B">
        <w:trPr>
          <w:trHeight w:val="1114"/>
        </w:trPr>
        <w:tc>
          <w:tcPr>
            <w:tcW w:w="9445" w:type="dxa"/>
            <w:gridSpan w:val="3"/>
          </w:tcPr>
          <w:p w:rsidR="00F706C4" w:rsidRPr="00612A71" w:rsidRDefault="00F706C4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Summary –</w:t>
            </w:r>
          </w:p>
          <w:p w:rsidR="00F706C4" w:rsidRPr="00612A71" w:rsidRDefault="00F706C4" w:rsidP="0065552B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080"/>
              <w:gridCol w:w="2108"/>
              <w:gridCol w:w="2109"/>
              <w:gridCol w:w="2107"/>
            </w:tblGrid>
            <w:tr w:rsidR="00F706C4" w:rsidRPr="00612A71" w:rsidTr="0065552B">
              <w:tc>
                <w:tcPr>
                  <w:tcW w:w="2080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Inputs</w:t>
                  </w:r>
                </w:p>
              </w:tc>
              <w:tc>
                <w:tcPr>
                  <w:tcW w:w="2108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Sources</w:t>
                  </w:r>
                </w:p>
              </w:tc>
              <w:tc>
                <w:tcPr>
                  <w:tcW w:w="2109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Outputs</w:t>
                  </w:r>
                </w:p>
              </w:tc>
              <w:tc>
                <w:tcPr>
                  <w:tcW w:w="2107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Destination</w:t>
                  </w:r>
                </w:p>
              </w:tc>
            </w:tr>
            <w:tr w:rsidR="00F706C4" w:rsidRPr="00612A71" w:rsidTr="0065552B">
              <w:trPr>
                <w:trHeight w:val="652"/>
              </w:trPr>
              <w:tc>
                <w:tcPr>
                  <w:tcW w:w="2080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User login credentials</w:t>
                  </w:r>
                </w:p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  <w:tc>
                <w:tcPr>
                  <w:tcW w:w="2108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Users datastore</w:t>
                  </w:r>
                </w:p>
              </w:tc>
              <w:tc>
                <w:tcPr>
                  <w:tcW w:w="2109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</w:t>
                  </w:r>
                </w:p>
              </w:tc>
              <w:tc>
                <w:tcPr>
                  <w:tcW w:w="2107" w:type="dxa"/>
                </w:tcPr>
                <w:p w:rsidR="00F706C4" w:rsidRPr="00612A71" w:rsidRDefault="00F706C4" w:rsidP="0065552B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Contribution Reports datastore</w:t>
                  </w:r>
                </w:p>
              </w:tc>
            </w:tr>
          </w:tbl>
          <w:p w:rsidR="00F706C4" w:rsidRPr="00612A71" w:rsidRDefault="00F706C4" w:rsidP="0065552B">
            <w:pPr>
              <w:rPr>
                <w:rFonts w:cstheme="minorHAnsi"/>
              </w:rPr>
            </w:pPr>
          </w:p>
        </w:tc>
      </w:tr>
    </w:tbl>
    <w:p w:rsidR="00F706C4" w:rsidRPr="00612A71" w:rsidRDefault="00F706C4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145"/>
        <w:gridCol w:w="1170"/>
        <w:gridCol w:w="1080"/>
        <w:gridCol w:w="838"/>
        <w:gridCol w:w="1952"/>
        <w:gridCol w:w="2700"/>
      </w:tblGrid>
      <w:tr w:rsidR="0097432C" w:rsidRPr="00612A71" w:rsidTr="0065552B">
        <w:tc>
          <w:tcPr>
            <w:tcW w:w="4315" w:type="dxa"/>
            <w:gridSpan w:val="2"/>
          </w:tcPr>
          <w:p w:rsidR="0097432C" w:rsidRPr="00612A71" w:rsidRDefault="00293409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lastRenderedPageBreak/>
              <w:t xml:space="preserve">Use Case Name: Add new </w:t>
            </w:r>
            <w:r w:rsidR="0097432C" w:rsidRPr="00612A71">
              <w:rPr>
                <w:rFonts w:cs="Helvetica"/>
              </w:rPr>
              <w:t>members</w:t>
            </w:r>
          </w:p>
        </w:tc>
        <w:tc>
          <w:tcPr>
            <w:tcW w:w="1918" w:type="dxa"/>
            <w:gridSpan w:val="2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ID: </w:t>
            </w:r>
            <w:r w:rsidR="0052496A">
              <w:rPr>
                <w:rFonts w:cs="Tekton-Bold"/>
                <w:bCs/>
              </w:rPr>
              <w:t>UC-9</w:t>
            </w:r>
          </w:p>
        </w:tc>
        <w:tc>
          <w:tcPr>
            <w:tcW w:w="4652" w:type="dxa"/>
            <w:gridSpan w:val="2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Priority: </w:t>
            </w:r>
            <w:r w:rsidRPr="00612A71">
              <w:rPr>
                <w:rFonts w:cs="Tekton-Bold"/>
                <w:bCs/>
              </w:rPr>
              <w:t>High</w:t>
            </w:r>
          </w:p>
        </w:tc>
      </w:tr>
      <w:tr w:rsidR="0097432C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 xml:space="preserve">Actor: </w:t>
            </w:r>
            <w:r w:rsidR="00155FC7" w:rsidRPr="00612A71">
              <w:rPr>
                <w:rFonts w:cs="Tekton-Bold"/>
                <w:bCs/>
              </w:rPr>
              <w:t>Individ</w:t>
            </w:r>
            <w:r w:rsidR="005A0B2F" w:rsidRPr="00612A71">
              <w:rPr>
                <w:rFonts w:cs="Tekton-Bold"/>
                <w:bCs/>
              </w:rPr>
              <w:t>ual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97432C" w:rsidRPr="00612A71" w:rsidRDefault="0097432C" w:rsidP="0059768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Description: </w:t>
            </w:r>
            <w:r w:rsidRPr="00612A71">
              <w:rPr>
                <w:rFonts w:cs="Tekton-Bold"/>
                <w:bCs/>
              </w:rPr>
              <w:t xml:space="preserve">This use case describes how </w:t>
            </w:r>
            <w:r w:rsidR="0006138C">
              <w:rPr>
                <w:rFonts w:cs="Tekton-Bold"/>
                <w:bCs/>
              </w:rPr>
              <w:t xml:space="preserve">an individual can </w:t>
            </w:r>
            <w:r w:rsidR="0059768B" w:rsidRPr="00612A71">
              <w:rPr>
                <w:rFonts w:cs="Tekton-Bold"/>
                <w:bCs/>
              </w:rPr>
              <w:t>become a member of DGA union</w:t>
            </w:r>
          </w:p>
        </w:tc>
      </w:tr>
      <w:tr w:rsidR="0097432C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Helvetica"/>
              </w:rPr>
              <w:t>Trigger: Individuals plan to apply for position in DGA union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Type: External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B40B75">
        <w:tblPrEx>
          <w:tblLook w:val="0000" w:firstRow="0" w:lastRow="0" w:firstColumn="0" w:lastColumn="0" w:noHBand="0" w:noVBand="0"/>
        </w:tblPrEx>
        <w:trPr>
          <w:trHeight w:val="666"/>
        </w:trPr>
        <w:tc>
          <w:tcPr>
            <w:tcW w:w="10885" w:type="dxa"/>
            <w:gridSpan w:val="6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Preconditions:</w:t>
            </w:r>
          </w:p>
          <w:p w:rsidR="0097432C" w:rsidRPr="00612A71" w:rsidRDefault="0097432C" w:rsidP="00B40B75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DGA system is available and online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346306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5395" w:type="dxa"/>
            <w:gridSpan w:val="3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Normal Course:</w:t>
            </w:r>
          </w:p>
        </w:tc>
        <w:tc>
          <w:tcPr>
            <w:tcW w:w="5490" w:type="dxa"/>
            <w:gridSpan w:val="3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Information for Steps: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346306">
        <w:tblPrEx>
          <w:tblLook w:val="0000" w:firstRow="0" w:lastRow="0" w:firstColumn="0" w:lastColumn="0" w:noHBand="0" w:noVBand="0"/>
        </w:tblPrEx>
        <w:trPr>
          <w:trHeight w:val="1875"/>
        </w:trPr>
        <w:tc>
          <w:tcPr>
            <w:tcW w:w="5395" w:type="dxa"/>
            <w:gridSpan w:val="3"/>
          </w:tcPr>
          <w:p w:rsidR="00361C03" w:rsidRPr="00612A71" w:rsidRDefault="00361C03" w:rsidP="00361C03">
            <w:pPr>
              <w:spacing w:before="1"/>
              <w:rPr>
                <w:rFonts w:eastAsia="Calibri" w:cs="Calibri"/>
                <w:spacing w:val="-1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056AA543" wp14:editId="6752A513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112395</wp:posOffset>
                      </wp:positionV>
                      <wp:extent cx="593725" cy="0"/>
                      <wp:effectExtent l="38100" t="76200" r="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81EB0" id="Straight Arrow Connector 97" o:spid="_x0000_s1026" type="#_x0000_t32" style="position:absolute;margin-left:249.6pt;margin-top:8.85pt;width:46.75pt;height:0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  <w:spacing w:val="-1"/>
              </w:rPr>
              <w:t xml:space="preserve">          1.    Individual submits a completed application</w:t>
            </w:r>
          </w:p>
          <w:p w:rsidR="00361C03" w:rsidRPr="00612A71" w:rsidRDefault="00361C03" w:rsidP="00361C03">
            <w:pPr>
              <w:spacing w:before="1"/>
              <w:ind w:left="495"/>
              <w:rPr>
                <w:rFonts w:eastAsia="Calibri" w:cs="Calibri"/>
                <w:spacing w:val="-1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6893AA68" wp14:editId="03FD5630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121920</wp:posOffset>
                      </wp:positionV>
                      <wp:extent cx="593725" cy="0"/>
                      <wp:effectExtent l="38100" t="76200" r="0" b="952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33B1" id="Straight Arrow Connector 98" o:spid="_x0000_s1026" type="#_x0000_t32" style="position:absolute;margin-left:249.6pt;margin-top:9.6pt;width:46.75pt;height:0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  <w:spacing w:val="-1"/>
              </w:rPr>
              <w:t>2.    System checks the application</w:t>
            </w:r>
          </w:p>
          <w:p w:rsidR="00361C03" w:rsidRPr="00612A71" w:rsidRDefault="00361C03" w:rsidP="00361C03">
            <w:pPr>
              <w:spacing w:before="1"/>
              <w:ind w:left="495"/>
              <w:rPr>
                <w:rFonts w:eastAsia="Calibri" w:cs="Calibri"/>
                <w:spacing w:val="-1"/>
              </w:rPr>
            </w:pPr>
            <w:r w:rsidRPr="00612A71">
              <w:rPr>
                <w:rFonts w:eastAsia="Calibri" w:cs="Calibr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8E03353" wp14:editId="3C1DC05C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102870</wp:posOffset>
                      </wp:positionV>
                      <wp:extent cx="571500" cy="9525"/>
                      <wp:effectExtent l="0" t="76200" r="19050" b="85725"/>
                      <wp:wrapNone/>
                      <wp:docPr id="99" name="Straight Arrow Connector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63AC28" id="Straight Arrow Connector 99" o:spid="_x0000_s1026" type="#_x0000_t32" style="position:absolute;margin-left:257.85pt;margin-top:8.1pt;width:45pt;height:.7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  <w:spacing w:val="-1"/>
              </w:rPr>
              <w:t>3(a)Individual is approved to join DGA</w:t>
            </w:r>
          </w:p>
          <w:p w:rsidR="00361C03" w:rsidRPr="00612A71" w:rsidRDefault="00C64896" w:rsidP="00361C03">
            <w:pPr>
              <w:spacing w:before="1"/>
              <w:ind w:left="495"/>
              <w:rPr>
                <w:rFonts w:eastAsia="Calibri" w:cs="Calibri"/>
                <w:spacing w:val="-1"/>
              </w:rPr>
            </w:pPr>
            <w:r w:rsidRPr="00612A71">
              <w:rPr>
                <w:rFonts w:eastAsia="Calibri" w:cs="Calibri"/>
                <w:spacing w:val="-1"/>
              </w:rPr>
              <w:t>3</w:t>
            </w:r>
            <w:r w:rsidR="00361C03" w:rsidRPr="00612A71">
              <w:rPr>
                <w:rFonts w:eastAsia="Calibri" w:cs="Calibri"/>
                <w:spacing w:val="-1"/>
              </w:rPr>
              <w:t>(b)Individual is not approved to join DGA</w:t>
            </w:r>
          </w:p>
          <w:p w:rsidR="004A704A" w:rsidRPr="00612A71" w:rsidRDefault="004A704A" w:rsidP="004A704A">
            <w:pPr>
              <w:spacing w:before="1"/>
              <w:rPr>
                <w:rFonts w:eastAsia="Calibri" w:cs="Calibri"/>
                <w:spacing w:val="-1"/>
              </w:rPr>
            </w:pP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</w:tc>
        <w:tc>
          <w:tcPr>
            <w:tcW w:w="5490" w:type="dxa"/>
            <w:gridSpan w:val="3"/>
          </w:tcPr>
          <w:p w:rsidR="003232ED" w:rsidRPr="00612A71" w:rsidRDefault="0097432C" w:rsidP="003232ED">
            <w:pPr>
              <w:spacing w:before="1"/>
              <w:ind w:left="495"/>
              <w:rPr>
                <w:rFonts w:eastAsia="Calibri" w:cs="Calibri"/>
                <w:spacing w:val="-1"/>
              </w:rPr>
            </w:pPr>
            <w:r w:rsidRPr="00612A71">
              <w:rPr>
                <w:rFonts w:cs="Tekton-Bold"/>
                <w:bCs/>
              </w:rPr>
              <w:t xml:space="preserve">     </w:t>
            </w:r>
            <w:r w:rsidR="003232ED" w:rsidRPr="00612A71">
              <w:rPr>
                <w:rFonts w:cs="Tekton-Bold"/>
                <w:bCs/>
              </w:rPr>
              <w:t xml:space="preserve">           </w:t>
            </w:r>
            <w:r w:rsidR="003232ED" w:rsidRPr="00612A71">
              <w:rPr>
                <w:rFonts w:eastAsia="Calibri" w:cs="Calibri"/>
                <w:spacing w:val="-1"/>
              </w:rPr>
              <w:t>Individual Details</w:t>
            </w:r>
          </w:p>
          <w:p w:rsidR="003232ED" w:rsidRPr="00612A71" w:rsidRDefault="00A029A2" w:rsidP="003232ED">
            <w:pPr>
              <w:spacing w:before="1"/>
              <w:ind w:left="495"/>
              <w:rPr>
                <w:rFonts w:eastAsia="Calibri" w:cs="Calibri"/>
                <w:spacing w:val="-1"/>
              </w:rPr>
            </w:pPr>
            <w:r w:rsidRPr="00612A71">
              <w:rPr>
                <w:rFonts w:eastAsia="Calibri" w:cs="Calibri"/>
                <w:spacing w:val="-1"/>
              </w:rPr>
              <w:t xml:space="preserve">               </w:t>
            </w:r>
            <w:r w:rsidR="003232ED" w:rsidRPr="00612A71">
              <w:rPr>
                <w:rFonts w:eastAsia="Calibri" w:cs="Calibri"/>
                <w:spacing w:val="-1"/>
              </w:rPr>
              <w:t>Application Details</w:t>
            </w:r>
          </w:p>
          <w:p w:rsidR="003232ED" w:rsidRPr="00612A71" w:rsidRDefault="00A029A2" w:rsidP="003232ED">
            <w:pPr>
              <w:spacing w:before="1"/>
              <w:ind w:left="495"/>
              <w:rPr>
                <w:rFonts w:eastAsia="Calibri" w:cs="Calibri"/>
                <w:spacing w:val="-1"/>
              </w:rPr>
            </w:pPr>
            <w:r w:rsidRPr="00612A71">
              <w:rPr>
                <w:rFonts w:eastAsia="Calibri" w:cs="Calibri"/>
                <w:spacing w:val="-1"/>
              </w:rPr>
              <w:t xml:space="preserve">               </w:t>
            </w:r>
            <w:r w:rsidR="003232ED" w:rsidRPr="00612A71">
              <w:rPr>
                <w:rFonts w:eastAsia="Calibri" w:cs="Calibri"/>
                <w:spacing w:val="-1"/>
              </w:rPr>
              <w:t>Member approval</w:t>
            </w:r>
          </w:p>
          <w:p w:rsidR="0097432C" w:rsidRPr="00612A71" w:rsidRDefault="0097432C" w:rsidP="00346306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  <w:p w:rsidR="0097432C" w:rsidRPr="00612A71" w:rsidRDefault="0097432C" w:rsidP="0065552B">
            <w:pPr>
              <w:rPr>
                <w:rFonts w:cs="Helvetica"/>
              </w:rPr>
            </w:pPr>
          </w:p>
          <w:p w:rsidR="0097432C" w:rsidRPr="00612A71" w:rsidRDefault="0097432C" w:rsidP="0065552B">
            <w:pPr>
              <w:rPr>
                <w:rFonts w:cs="Helvetica"/>
              </w:rPr>
            </w:pPr>
          </w:p>
          <w:p w:rsidR="0097432C" w:rsidRPr="00612A71" w:rsidRDefault="0097432C" w:rsidP="0065552B">
            <w:pPr>
              <w:rPr>
                <w:rFonts w:cs="Helvetica"/>
              </w:rPr>
            </w:pPr>
          </w:p>
        </w:tc>
      </w:tr>
      <w:tr w:rsidR="0097432C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Post</w:t>
            </w:r>
            <w:r w:rsidR="002B5C47" w:rsidRPr="00612A71">
              <w:rPr>
                <w:rFonts w:cs="Helvetica"/>
              </w:rPr>
              <w:t xml:space="preserve"> </w:t>
            </w:r>
            <w:r w:rsidRPr="00612A71">
              <w:rPr>
                <w:rFonts w:cs="Helvetica"/>
              </w:rPr>
              <w:t>conditions:</w:t>
            </w:r>
          </w:p>
          <w:p w:rsidR="0097432C" w:rsidRPr="00612A71" w:rsidRDefault="00C849BF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1.  New member</w:t>
            </w:r>
            <w:r w:rsidR="0097432C" w:rsidRPr="00612A71">
              <w:rPr>
                <w:rFonts w:cs="Tekton-Bold"/>
                <w:bCs/>
              </w:rPr>
              <w:t xml:space="preserve"> successfully </w:t>
            </w:r>
            <w:r w:rsidR="0011704B" w:rsidRPr="00612A71">
              <w:rPr>
                <w:rFonts w:cs="Tekton-Bold"/>
                <w:bCs/>
              </w:rPr>
              <w:t>added</w:t>
            </w:r>
          </w:p>
          <w:p w:rsidR="0097432C" w:rsidRPr="00612A71" w:rsidRDefault="0097432C" w:rsidP="004A704A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</w:p>
        </w:tc>
      </w:tr>
      <w:tr w:rsidR="0097432C" w:rsidRPr="00612A71" w:rsidTr="0065552B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0885" w:type="dxa"/>
            <w:gridSpan w:val="6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Summary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346306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Inputs</w:t>
            </w:r>
          </w:p>
        </w:tc>
        <w:tc>
          <w:tcPr>
            <w:tcW w:w="2250" w:type="dxa"/>
            <w:gridSpan w:val="2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Source</w:t>
            </w:r>
          </w:p>
        </w:tc>
        <w:tc>
          <w:tcPr>
            <w:tcW w:w="2790" w:type="dxa"/>
            <w:gridSpan w:val="2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Outputs</w:t>
            </w:r>
          </w:p>
        </w:tc>
        <w:tc>
          <w:tcPr>
            <w:tcW w:w="2700" w:type="dxa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Destination</w:t>
            </w:r>
          </w:p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  <w:tr w:rsidR="0097432C" w:rsidRPr="00612A71" w:rsidTr="00346306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97432C" w:rsidRPr="00612A71" w:rsidRDefault="00814788" w:rsidP="0065552B">
            <w:p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>Individual Details</w:t>
            </w:r>
          </w:p>
        </w:tc>
        <w:tc>
          <w:tcPr>
            <w:tcW w:w="2250" w:type="dxa"/>
            <w:gridSpan w:val="2"/>
          </w:tcPr>
          <w:p w:rsidR="0097432C" w:rsidRPr="00612A71" w:rsidRDefault="005C07BA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Individual</w:t>
            </w:r>
          </w:p>
        </w:tc>
        <w:tc>
          <w:tcPr>
            <w:tcW w:w="2790" w:type="dxa"/>
            <w:gridSpan w:val="2"/>
          </w:tcPr>
          <w:p w:rsidR="0097432C" w:rsidRPr="00612A71" w:rsidRDefault="00536605" w:rsidP="0065552B">
            <w:pPr>
              <w:rPr>
                <w:rFonts w:cs="Helvetica"/>
              </w:rPr>
            </w:pPr>
            <w:r w:rsidRPr="00612A71">
              <w:rPr>
                <w:rFonts w:cs="Helvetica"/>
              </w:rPr>
              <w:t>Member approval</w:t>
            </w:r>
          </w:p>
        </w:tc>
        <w:tc>
          <w:tcPr>
            <w:tcW w:w="2700" w:type="dxa"/>
          </w:tcPr>
          <w:p w:rsidR="0097432C" w:rsidRPr="00612A71" w:rsidRDefault="00294152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DGA</w:t>
            </w:r>
            <w:r w:rsidR="0097432C" w:rsidRPr="00612A71">
              <w:rPr>
                <w:rFonts w:cs="Helvetica"/>
              </w:rPr>
              <w:t xml:space="preserve"> datastore</w:t>
            </w:r>
          </w:p>
        </w:tc>
      </w:tr>
      <w:tr w:rsidR="0097432C" w:rsidRPr="00612A71" w:rsidTr="00346306">
        <w:tblPrEx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145" w:type="dxa"/>
          </w:tcPr>
          <w:p w:rsidR="0097432C" w:rsidRPr="00612A71" w:rsidRDefault="00ED5220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>Application Details</w:t>
            </w:r>
          </w:p>
        </w:tc>
        <w:tc>
          <w:tcPr>
            <w:tcW w:w="2250" w:type="dxa"/>
            <w:gridSpan w:val="2"/>
          </w:tcPr>
          <w:p w:rsidR="0097432C" w:rsidRPr="00612A71" w:rsidRDefault="0097432C" w:rsidP="004854B6">
            <w:pPr>
              <w:autoSpaceDE w:val="0"/>
              <w:autoSpaceDN w:val="0"/>
              <w:adjustRightInd w:val="0"/>
              <w:rPr>
                <w:rFonts w:cs="Helvetica"/>
              </w:rPr>
            </w:pPr>
            <w:r w:rsidRPr="00612A71">
              <w:rPr>
                <w:rFonts w:cs="Helvetica"/>
              </w:rPr>
              <w:t xml:space="preserve">DGA </w:t>
            </w:r>
            <w:r w:rsidR="004854B6" w:rsidRPr="00612A71">
              <w:rPr>
                <w:rFonts w:cs="Helvetica"/>
              </w:rPr>
              <w:t>data store</w:t>
            </w:r>
          </w:p>
        </w:tc>
        <w:tc>
          <w:tcPr>
            <w:tcW w:w="2790" w:type="dxa"/>
            <w:gridSpan w:val="2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  <w:tc>
          <w:tcPr>
            <w:tcW w:w="2700" w:type="dxa"/>
          </w:tcPr>
          <w:p w:rsidR="0097432C" w:rsidRPr="00612A71" w:rsidRDefault="0097432C" w:rsidP="0065552B">
            <w:pPr>
              <w:autoSpaceDE w:val="0"/>
              <w:autoSpaceDN w:val="0"/>
              <w:adjustRightInd w:val="0"/>
              <w:rPr>
                <w:rFonts w:cs="Helvetica"/>
              </w:rPr>
            </w:pPr>
          </w:p>
        </w:tc>
      </w:tr>
    </w:tbl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BD20DF" w:rsidRPr="00612A71" w:rsidRDefault="00BD20DF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D15285" w:rsidRPr="00612A71" w:rsidRDefault="00D15285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97432C" w:rsidRPr="00612A71" w:rsidRDefault="0097432C" w:rsidP="0097432C">
      <w:pPr>
        <w:rPr>
          <w:rFonts w:asciiTheme="minorHAnsi" w:hAnsiTheme="minorHAnsi"/>
          <w:sz w:val="22"/>
          <w:szCs w:val="22"/>
        </w:rPr>
      </w:pPr>
    </w:p>
    <w:p w:rsidR="00F9310D" w:rsidRPr="00612A71" w:rsidRDefault="00F9310D" w:rsidP="0097432C">
      <w:pPr>
        <w:rPr>
          <w:rFonts w:asciiTheme="minorHAnsi" w:hAnsiTheme="minorHAnsi"/>
          <w:sz w:val="22"/>
          <w:szCs w:val="22"/>
        </w:rPr>
      </w:pPr>
    </w:p>
    <w:p w:rsidR="00F9310D" w:rsidRPr="00612A71" w:rsidRDefault="00F9310D" w:rsidP="0097432C">
      <w:pPr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3966"/>
        <w:gridCol w:w="1841"/>
        <w:gridCol w:w="5078"/>
      </w:tblGrid>
      <w:tr w:rsidR="0097432C" w:rsidRPr="00612A71" w:rsidTr="00D01BFA">
        <w:trPr>
          <w:trHeight w:val="285"/>
        </w:trPr>
        <w:tc>
          <w:tcPr>
            <w:tcW w:w="0" w:type="auto"/>
          </w:tcPr>
          <w:p w:rsidR="0097432C" w:rsidRPr="00612A71" w:rsidRDefault="0097432C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lastRenderedPageBreak/>
              <w:t>Use Case Name: Add new Signatory Companies</w:t>
            </w:r>
          </w:p>
        </w:tc>
        <w:tc>
          <w:tcPr>
            <w:tcW w:w="1841" w:type="dxa"/>
          </w:tcPr>
          <w:p w:rsidR="0097432C" w:rsidRPr="00612A71" w:rsidRDefault="0052496A" w:rsidP="0065552B">
            <w:pPr>
              <w:rPr>
                <w:rFonts w:cstheme="minorHAnsi"/>
              </w:rPr>
            </w:pPr>
            <w:r>
              <w:rPr>
                <w:rFonts w:cstheme="minorHAnsi"/>
              </w:rPr>
              <w:t>ID: UC-10</w:t>
            </w:r>
          </w:p>
        </w:tc>
        <w:tc>
          <w:tcPr>
            <w:tcW w:w="5078" w:type="dxa"/>
          </w:tcPr>
          <w:p w:rsidR="0097432C" w:rsidRPr="00612A71" w:rsidRDefault="0097432C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Priority: High</w:t>
            </w:r>
          </w:p>
        </w:tc>
      </w:tr>
      <w:tr w:rsidR="0097432C" w:rsidRPr="00612A71" w:rsidTr="0065552B">
        <w:trPr>
          <w:trHeight w:val="293"/>
        </w:trPr>
        <w:tc>
          <w:tcPr>
            <w:tcW w:w="10885" w:type="dxa"/>
            <w:gridSpan w:val="3"/>
          </w:tcPr>
          <w:p w:rsidR="0097432C" w:rsidRPr="00612A71" w:rsidRDefault="0097432C" w:rsidP="00553CE6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Actor – </w:t>
            </w:r>
            <w:r w:rsidR="00553CE6" w:rsidRPr="00612A71">
              <w:rPr>
                <w:rFonts w:cstheme="minorHAnsi"/>
              </w:rPr>
              <w:t>Company</w:t>
            </w:r>
          </w:p>
        </w:tc>
      </w:tr>
      <w:tr w:rsidR="0097432C" w:rsidRPr="00612A71" w:rsidTr="0065552B">
        <w:trPr>
          <w:trHeight w:val="570"/>
        </w:trPr>
        <w:tc>
          <w:tcPr>
            <w:tcW w:w="10885" w:type="dxa"/>
            <w:gridSpan w:val="3"/>
          </w:tcPr>
          <w:p w:rsidR="0097432C" w:rsidRPr="00612A71" w:rsidRDefault="0097432C" w:rsidP="001623C0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Description – This </w:t>
            </w:r>
            <w:r w:rsidR="001623C0" w:rsidRPr="00612A71">
              <w:rPr>
                <w:rFonts w:cstheme="minorHAnsi"/>
              </w:rPr>
              <w:t>use case</w:t>
            </w:r>
            <w:r w:rsidRPr="00612A71">
              <w:rPr>
                <w:rFonts w:cstheme="minorHAnsi"/>
              </w:rPr>
              <w:t xml:space="preserve"> describes the process of adding new Production Companies as Signatory Companies</w:t>
            </w:r>
          </w:p>
        </w:tc>
      </w:tr>
      <w:tr w:rsidR="0097432C" w:rsidRPr="00612A71" w:rsidTr="0065552B">
        <w:trPr>
          <w:trHeight w:val="293"/>
        </w:trPr>
        <w:tc>
          <w:tcPr>
            <w:tcW w:w="10885" w:type="dxa"/>
            <w:gridSpan w:val="3"/>
          </w:tcPr>
          <w:p w:rsidR="0097432C" w:rsidRPr="00612A71" w:rsidRDefault="0097432C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Trigger – A new production company wishes to employ DGA members</w:t>
            </w:r>
          </w:p>
        </w:tc>
      </w:tr>
      <w:tr w:rsidR="0097432C" w:rsidRPr="00612A71" w:rsidTr="0065552B">
        <w:trPr>
          <w:trHeight w:val="285"/>
        </w:trPr>
        <w:tc>
          <w:tcPr>
            <w:tcW w:w="10885" w:type="dxa"/>
            <w:gridSpan w:val="3"/>
          </w:tcPr>
          <w:p w:rsidR="0097432C" w:rsidRPr="00612A71" w:rsidRDefault="0097432C" w:rsidP="0065552B">
            <w:pPr>
              <w:ind w:right="-1632"/>
              <w:rPr>
                <w:rFonts w:cstheme="minorHAnsi"/>
              </w:rPr>
            </w:pPr>
            <w:r w:rsidRPr="00612A71">
              <w:rPr>
                <w:rFonts w:cstheme="minorHAnsi"/>
              </w:rPr>
              <w:t>Type – External</w:t>
            </w:r>
          </w:p>
        </w:tc>
      </w:tr>
      <w:tr w:rsidR="0097432C" w:rsidRPr="00612A71" w:rsidTr="0065552B">
        <w:trPr>
          <w:trHeight w:val="647"/>
        </w:trPr>
        <w:tc>
          <w:tcPr>
            <w:tcW w:w="10885" w:type="dxa"/>
            <w:gridSpan w:val="3"/>
          </w:tcPr>
          <w:p w:rsidR="0097432C" w:rsidRPr="00612A71" w:rsidRDefault="0097432C" w:rsidP="0065552B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Preconditions – </w:t>
            </w:r>
          </w:p>
          <w:p w:rsidR="0097432C" w:rsidRPr="00612A71" w:rsidRDefault="0097432C" w:rsidP="00B2442B">
            <w:pPr>
              <w:pStyle w:val="ListParagraph"/>
              <w:numPr>
                <w:ilvl w:val="0"/>
                <w:numId w:val="30"/>
              </w:numPr>
              <w:autoSpaceDE w:val="0"/>
              <w:autoSpaceDN w:val="0"/>
              <w:adjustRightInd w:val="0"/>
              <w:rPr>
                <w:rFonts w:cs="Tekton-Bold"/>
                <w:bCs/>
              </w:rPr>
            </w:pPr>
            <w:r w:rsidRPr="00612A71">
              <w:rPr>
                <w:rFonts w:cs="Tekton-Bold"/>
                <w:bCs/>
              </w:rPr>
              <w:t xml:space="preserve">DGA </w:t>
            </w:r>
            <w:r w:rsidR="007C5260" w:rsidRPr="00612A71">
              <w:rPr>
                <w:rFonts w:cs="Tekton-Bold"/>
                <w:bCs/>
              </w:rPr>
              <w:t>system is available and online</w:t>
            </w:r>
          </w:p>
          <w:p w:rsidR="00B2442B" w:rsidRPr="00612A71" w:rsidRDefault="00B2442B" w:rsidP="005E0579">
            <w:pPr>
              <w:pStyle w:val="ListParagraph"/>
              <w:numPr>
                <w:ilvl w:val="0"/>
                <w:numId w:val="30"/>
              </w:numPr>
              <w:spacing w:line="260" w:lineRule="exact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System sends the agreement to production company</w:t>
            </w:r>
          </w:p>
        </w:tc>
      </w:tr>
      <w:tr w:rsidR="008F17B1" w:rsidRPr="00612A71" w:rsidTr="00271EA0">
        <w:trPr>
          <w:trHeight w:val="2207"/>
        </w:trPr>
        <w:tc>
          <w:tcPr>
            <w:tcW w:w="5807" w:type="dxa"/>
            <w:gridSpan w:val="2"/>
          </w:tcPr>
          <w:p w:rsidR="008F17B1" w:rsidRPr="00612A71" w:rsidRDefault="008F17B1" w:rsidP="008F17B1">
            <w:pPr>
              <w:spacing w:before="1"/>
              <w:ind w:left="102"/>
              <w:rPr>
                <w:rFonts w:eastAsia="Calibri" w:cs="Calibri"/>
              </w:rPr>
            </w:pPr>
            <w:r w:rsidRPr="00612A71">
              <w:rPr>
                <w:rFonts w:eastAsia="Calibri" w:cs="Calibri"/>
                <w:spacing w:val="-1"/>
              </w:rPr>
              <w:t>N</w:t>
            </w:r>
            <w:r w:rsidRPr="00612A71">
              <w:rPr>
                <w:rFonts w:eastAsia="Calibri" w:cs="Calibri"/>
                <w:spacing w:val="1"/>
              </w:rPr>
              <w:t>o</w:t>
            </w:r>
            <w:r w:rsidRPr="00612A71">
              <w:rPr>
                <w:rFonts w:eastAsia="Calibri" w:cs="Calibri"/>
              </w:rPr>
              <w:t>r</w:t>
            </w:r>
            <w:r w:rsidRPr="00612A71">
              <w:rPr>
                <w:rFonts w:eastAsia="Calibri" w:cs="Calibri"/>
                <w:spacing w:val="1"/>
              </w:rPr>
              <w:t>m</w:t>
            </w:r>
            <w:r w:rsidRPr="00612A71">
              <w:rPr>
                <w:rFonts w:eastAsia="Calibri" w:cs="Calibri"/>
              </w:rPr>
              <w:t>al</w:t>
            </w:r>
            <w:r w:rsidRPr="00612A71">
              <w:rPr>
                <w:rFonts w:eastAsia="Calibri" w:cs="Calibri"/>
                <w:spacing w:val="-3"/>
              </w:rPr>
              <w:t xml:space="preserve"> </w:t>
            </w:r>
            <w:r w:rsidRPr="00612A71">
              <w:rPr>
                <w:rFonts w:eastAsia="Calibri" w:cs="Calibri"/>
              </w:rPr>
              <w:t>C</w:t>
            </w:r>
            <w:r w:rsidRPr="00612A71">
              <w:rPr>
                <w:rFonts w:eastAsia="Calibri" w:cs="Calibri"/>
                <w:spacing w:val="1"/>
              </w:rPr>
              <w:t>o</w:t>
            </w:r>
            <w:r w:rsidRPr="00612A71">
              <w:rPr>
                <w:rFonts w:eastAsia="Calibri" w:cs="Calibri"/>
                <w:spacing w:val="-1"/>
              </w:rPr>
              <w:t>u</w:t>
            </w:r>
            <w:r w:rsidRPr="00612A71">
              <w:rPr>
                <w:rFonts w:eastAsia="Calibri" w:cs="Calibri"/>
              </w:rPr>
              <w:t>r</w:t>
            </w:r>
            <w:r w:rsidRPr="00612A71">
              <w:rPr>
                <w:rFonts w:eastAsia="Calibri" w:cs="Calibri"/>
                <w:spacing w:val="-3"/>
              </w:rPr>
              <w:t>s</w:t>
            </w:r>
            <w:r w:rsidRPr="00612A71">
              <w:rPr>
                <w:rFonts w:eastAsia="Calibri" w:cs="Calibri"/>
              </w:rPr>
              <w:t>e:</w:t>
            </w:r>
          </w:p>
          <w:p w:rsidR="008F17B1" w:rsidRPr="00612A71" w:rsidRDefault="008F17B1" w:rsidP="008F17B1">
            <w:pPr>
              <w:spacing w:before="1"/>
              <w:ind w:left="102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</w:t>
            </w:r>
          </w:p>
          <w:p w:rsidR="008F17B1" w:rsidRPr="00612A71" w:rsidRDefault="008F17B1" w:rsidP="008F17B1">
            <w:pPr>
              <w:spacing w:line="260" w:lineRule="exact"/>
              <w:ind w:left="462"/>
              <w:rPr>
                <w:rFonts w:eastAsia="Calibri" w:cs="Calibri"/>
                <w:position w:val="1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047AFEC4" wp14:editId="7D8C681C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102870</wp:posOffset>
                      </wp:positionV>
                      <wp:extent cx="593725" cy="0"/>
                      <wp:effectExtent l="38100" t="76200" r="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870DB" id="Straight Arrow Connector 90" o:spid="_x0000_s1026" type="#_x0000_t32" style="position:absolute;margin-left:252.6pt;margin-top:8.1pt;width:46.75pt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  <w:spacing w:val="1"/>
                <w:position w:val="1"/>
              </w:rPr>
              <w:t>1</w:t>
            </w:r>
            <w:r w:rsidRPr="00612A71">
              <w:rPr>
                <w:rFonts w:eastAsia="Calibri" w:cs="Calibri"/>
                <w:position w:val="1"/>
              </w:rPr>
              <w:t xml:space="preserve">.  </w:t>
            </w:r>
            <w:r w:rsidRPr="00612A71">
              <w:rPr>
                <w:rFonts w:eastAsia="Calibri" w:cs="Calibri"/>
                <w:spacing w:val="43"/>
                <w:position w:val="1"/>
              </w:rPr>
              <w:t xml:space="preserve"> </w:t>
            </w:r>
            <w:r w:rsidRPr="00612A71">
              <w:rPr>
                <w:rFonts w:eastAsia="Calibri" w:cs="Calibri"/>
                <w:position w:val="1"/>
              </w:rPr>
              <w:t>Company sends signed agreement to system</w:t>
            </w:r>
          </w:p>
          <w:p w:rsidR="008F17B1" w:rsidRPr="00612A71" w:rsidRDefault="008F17B1" w:rsidP="008F17B1">
            <w:pPr>
              <w:ind w:left="462"/>
              <w:rPr>
                <w:rFonts w:eastAsia="Calibri" w:cs="Calibri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0E83023F" wp14:editId="52F9D8F7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107315</wp:posOffset>
                      </wp:positionV>
                      <wp:extent cx="593725" cy="0"/>
                      <wp:effectExtent l="38100" t="76200" r="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EBBF2" id="Straight Arrow Connector 91" o:spid="_x0000_s1026" type="#_x0000_t32" style="position:absolute;margin-left:252.6pt;margin-top:8.45pt;width:46.75pt;height:0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  <w:spacing w:val="1"/>
              </w:rPr>
              <w:t>2</w:t>
            </w:r>
            <w:r w:rsidRPr="00612A71">
              <w:rPr>
                <w:rFonts w:eastAsia="Calibri" w:cs="Calibri"/>
              </w:rPr>
              <w:t xml:space="preserve">.  </w:t>
            </w:r>
            <w:r w:rsidRPr="00612A71">
              <w:rPr>
                <w:rFonts w:eastAsia="Calibri" w:cs="Calibri"/>
                <w:spacing w:val="43"/>
              </w:rPr>
              <w:t xml:space="preserve"> </w:t>
            </w:r>
            <w:r w:rsidRPr="00612A71">
              <w:rPr>
                <w:rFonts w:eastAsia="Calibri" w:cs="Calibri"/>
              </w:rPr>
              <w:t xml:space="preserve">Company provides information to the system </w:t>
            </w:r>
          </w:p>
          <w:p w:rsidR="008F17B1" w:rsidRPr="00612A71" w:rsidRDefault="008F17B1" w:rsidP="008F17B1">
            <w:pPr>
              <w:ind w:left="462"/>
              <w:rPr>
                <w:rFonts w:eastAsia="Calibri" w:cs="Calibri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60570C4" wp14:editId="29C404C4">
                      <wp:simplePos x="0" y="0"/>
                      <wp:positionH relativeFrom="column">
                        <wp:posOffset>3208020</wp:posOffset>
                      </wp:positionH>
                      <wp:positionV relativeFrom="paragraph">
                        <wp:posOffset>97155</wp:posOffset>
                      </wp:positionV>
                      <wp:extent cx="593725" cy="0"/>
                      <wp:effectExtent l="38100" t="76200" r="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7B6A10" id="Straight Arrow Connector 92" o:spid="_x0000_s1026" type="#_x0000_t32" style="position:absolute;margin-left:252.6pt;margin-top:7.65pt;width:46.75pt;height:0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  <w:spacing w:val="1"/>
              </w:rPr>
              <w:t>3</w:t>
            </w:r>
            <w:r w:rsidRPr="00612A71">
              <w:rPr>
                <w:rFonts w:eastAsia="Calibri" w:cs="Calibri"/>
              </w:rPr>
              <w:t xml:space="preserve">.    Type of agreement is recorded </w:t>
            </w:r>
          </w:p>
          <w:p w:rsidR="008F17B1" w:rsidRPr="00612A71" w:rsidRDefault="008F17B1" w:rsidP="008F17B1">
            <w:pPr>
              <w:ind w:left="462"/>
              <w:rPr>
                <w:rFonts w:eastAsia="Calibri" w:cs="Calibri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FF7ACD1" wp14:editId="3BADB10E">
                      <wp:simplePos x="0" y="0"/>
                      <wp:positionH relativeFrom="column">
                        <wp:posOffset>3227070</wp:posOffset>
                      </wp:positionH>
                      <wp:positionV relativeFrom="paragraph">
                        <wp:posOffset>88265</wp:posOffset>
                      </wp:positionV>
                      <wp:extent cx="593725" cy="0"/>
                      <wp:effectExtent l="38100" t="76200" r="0" b="9525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1B5420" id="Straight Arrow Connector 93" o:spid="_x0000_s1026" type="#_x0000_t32" style="position:absolute;margin-left:254.1pt;margin-top:6.95pt;width:46.75pt;height:0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</w:rPr>
              <w:t>4.    Agreement is cosigned and executed</w:t>
            </w:r>
          </w:p>
          <w:p w:rsidR="008F17B1" w:rsidRPr="00612A71" w:rsidRDefault="008F17B1" w:rsidP="008F17B1">
            <w:pPr>
              <w:ind w:left="462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5.    System refers to company as a signatory company</w:t>
            </w:r>
          </w:p>
          <w:p w:rsidR="008F17B1" w:rsidRPr="00612A71" w:rsidRDefault="008F17B1" w:rsidP="008F17B1">
            <w:pPr>
              <w:ind w:left="462"/>
              <w:rPr>
                <w:rFonts w:eastAsia="Calibri" w:cs="Calibri"/>
              </w:rPr>
            </w:pPr>
          </w:p>
        </w:tc>
        <w:tc>
          <w:tcPr>
            <w:tcW w:w="5078" w:type="dxa"/>
          </w:tcPr>
          <w:p w:rsidR="008F17B1" w:rsidRPr="00612A71" w:rsidRDefault="008F17B1" w:rsidP="008F17B1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Information for Steps:</w:t>
            </w:r>
          </w:p>
          <w:p w:rsidR="008F17B1" w:rsidRPr="00612A71" w:rsidRDefault="008F17B1" w:rsidP="008F17B1">
            <w:pPr>
              <w:rPr>
                <w:rFonts w:eastAsia="Calibri" w:cs="Calibri"/>
              </w:rPr>
            </w:pPr>
          </w:p>
          <w:p w:rsidR="002C2984" w:rsidRPr="00612A71" w:rsidRDefault="00D622BB" w:rsidP="002C2984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  </w:t>
            </w:r>
            <w:r w:rsidR="002C2984" w:rsidRPr="00612A71">
              <w:rPr>
                <w:rFonts w:eastAsia="Calibri" w:cs="Calibri"/>
              </w:rPr>
              <w:t>Agreement details</w:t>
            </w:r>
          </w:p>
          <w:p w:rsidR="002C2984" w:rsidRPr="00612A71" w:rsidRDefault="002C2984" w:rsidP="002C2984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   Company Information</w:t>
            </w:r>
          </w:p>
          <w:p w:rsidR="002C2984" w:rsidRPr="00612A71" w:rsidRDefault="002C2984" w:rsidP="002C2984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   Agreement type</w:t>
            </w:r>
          </w:p>
          <w:p w:rsidR="002C2984" w:rsidRPr="00612A71" w:rsidRDefault="002C2984" w:rsidP="002C2984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   Agreement details </w:t>
            </w:r>
          </w:p>
          <w:p w:rsidR="002C2984" w:rsidRPr="00612A71" w:rsidRDefault="002C2984" w:rsidP="002C2984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3796799" wp14:editId="03882C6E">
                      <wp:simplePos x="0" y="0"/>
                      <wp:positionH relativeFrom="column">
                        <wp:posOffset>-236855</wp:posOffset>
                      </wp:positionH>
                      <wp:positionV relativeFrom="paragraph">
                        <wp:posOffset>93345</wp:posOffset>
                      </wp:positionV>
                      <wp:extent cx="571500" cy="9525"/>
                      <wp:effectExtent l="0" t="76200" r="19050" b="85725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B59AB4" id="Straight Arrow Connector 96" o:spid="_x0000_s1026" type="#_x0000_t32" style="position:absolute;margin-left:-18.65pt;margin-top:7.35pt;width:45pt;height:.7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Pr="00612A71">
              <w:rPr>
                <w:rFonts w:eastAsia="Calibri" w:cs="Calibri"/>
              </w:rPr>
              <w:t xml:space="preserve">             Signatory company details</w:t>
            </w:r>
          </w:p>
          <w:p w:rsidR="008F17B1" w:rsidRPr="00612A71" w:rsidRDefault="008F17B1" w:rsidP="008F17B1">
            <w:pPr>
              <w:rPr>
                <w:rFonts w:eastAsia="Calibri" w:cs="Calibri"/>
              </w:rPr>
            </w:pPr>
          </w:p>
          <w:p w:rsidR="008F17B1" w:rsidRPr="00612A71" w:rsidRDefault="008F17B1" w:rsidP="008F17B1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</w:t>
            </w:r>
            <w:r w:rsidR="00D622BB" w:rsidRPr="00612A71">
              <w:rPr>
                <w:rFonts w:eastAsia="Calibri" w:cs="Calibri"/>
              </w:rPr>
              <w:t xml:space="preserve">       </w:t>
            </w:r>
          </w:p>
          <w:p w:rsidR="008F17B1" w:rsidRPr="00612A71" w:rsidRDefault="008F17B1" w:rsidP="00D01BFA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</w:t>
            </w:r>
          </w:p>
        </w:tc>
      </w:tr>
      <w:tr w:rsidR="008F17B1" w:rsidRPr="00612A71" w:rsidTr="00D01BFA">
        <w:trPr>
          <w:trHeight w:val="1673"/>
        </w:trPr>
        <w:tc>
          <w:tcPr>
            <w:tcW w:w="5807" w:type="dxa"/>
            <w:gridSpan w:val="2"/>
          </w:tcPr>
          <w:p w:rsidR="008F17B1" w:rsidRPr="00612A71" w:rsidRDefault="008F17B1" w:rsidP="008F17B1">
            <w:pPr>
              <w:ind w:right="438"/>
              <w:rPr>
                <w:rFonts w:cstheme="minorHAnsi"/>
                <w:noProof/>
              </w:rPr>
            </w:pPr>
            <w:r w:rsidRPr="00612A71">
              <w:rPr>
                <w:rFonts w:cstheme="minorHAnsi"/>
                <w:noProof/>
              </w:rPr>
              <w:t xml:space="preserve"> Alternative Course – </w:t>
            </w:r>
          </w:p>
          <w:p w:rsidR="008F17B1" w:rsidRPr="00612A71" w:rsidRDefault="008F17B1" w:rsidP="008F17B1">
            <w:pPr>
              <w:ind w:right="438"/>
              <w:rPr>
                <w:rFonts w:cstheme="minorHAnsi"/>
                <w:noProof/>
              </w:rPr>
            </w:pPr>
          </w:p>
          <w:p w:rsidR="008F17B1" w:rsidRPr="00612A71" w:rsidRDefault="00CB6620" w:rsidP="008F17B1">
            <w:pPr>
              <w:pStyle w:val="ListParagraph"/>
              <w:numPr>
                <w:ilvl w:val="0"/>
                <w:numId w:val="33"/>
              </w:numPr>
              <w:ind w:right="438"/>
              <w:rPr>
                <w:rFonts w:cstheme="minorHAnsi"/>
                <w:noProof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BDC85F6" wp14:editId="360C1DDD">
                      <wp:simplePos x="0" y="0"/>
                      <wp:positionH relativeFrom="column">
                        <wp:posOffset>3326765</wp:posOffset>
                      </wp:positionH>
                      <wp:positionV relativeFrom="paragraph">
                        <wp:posOffset>95250</wp:posOffset>
                      </wp:positionV>
                      <wp:extent cx="601980" cy="0"/>
                      <wp:effectExtent l="38100" t="76200" r="0" b="95250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198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3D01ED" id="Straight Arrow Connector 89" o:spid="_x0000_s1026" type="#_x0000_t32" style="position:absolute;margin-left:261.95pt;margin-top:7.5pt;width:47.4pt;height:0;flip:x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" strokecolor="black [3040]">
                      <v:stroke endarrow="block"/>
                    </v:shape>
                  </w:pict>
                </mc:Fallback>
              </mc:AlternateContent>
            </w:r>
            <w:r w:rsidR="008F17B1" w:rsidRPr="00612A71">
              <w:rPr>
                <w:rFonts w:cstheme="minorHAnsi"/>
                <w:noProof/>
              </w:rPr>
              <w:t xml:space="preserve"> The system rejects the production company request</w:t>
            </w:r>
          </w:p>
          <w:p w:rsidR="008F17B1" w:rsidRPr="00612A71" w:rsidRDefault="008F17B1" w:rsidP="008F17B1">
            <w:pPr>
              <w:ind w:left="48" w:right="438"/>
              <w:rPr>
                <w:rFonts w:cstheme="minorHAnsi"/>
                <w:noProof/>
              </w:rPr>
            </w:pPr>
            <w:r w:rsidRPr="00612A71">
              <w:rPr>
                <w:rFonts w:cstheme="minorHAnsi"/>
                <w:noProof/>
              </w:rPr>
              <w:t xml:space="preserve">          (A) System asks staff to re-enter the details</w:t>
            </w:r>
          </w:p>
          <w:p w:rsidR="008F17B1" w:rsidRPr="00612A71" w:rsidRDefault="008F17B1" w:rsidP="008F17B1">
            <w:pPr>
              <w:ind w:left="48" w:right="438"/>
              <w:rPr>
                <w:rFonts w:cstheme="minorHAnsi"/>
                <w:noProof/>
              </w:rPr>
            </w:pPr>
            <w:r w:rsidRPr="00612A71">
              <w:rPr>
                <w:rFonts w:cstheme="minorHAnsi"/>
                <w:noProof/>
              </w:rPr>
              <w:t xml:space="preserve">          (B) Normal course resumes </w:t>
            </w:r>
          </w:p>
          <w:p w:rsidR="008F17B1" w:rsidRPr="00612A71" w:rsidRDefault="008F17B1" w:rsidP="008F17B1">
            <w:pPr>
              <w:ind w:right="438"/>
              <w:rPr>
                <w:rFonts w:cstheme="minorHAnsi"/>
                <w:noProof/>
              </w:rPr>
            </w:pPr>
          </w:p>
          <w:p w:rsidR="008F17B1" w:rsidRPr="00612A71" w:rsidRDefault="008F17B1" w:rsidP="008F17B1">
            <w:pPr>
              <w:ind w:right="438"/>
              <w:rPr>
                <w:rFonts w:cstheme="minorHAnsi"/>
                <w:noProof/>
              </w:rPr>
            </w:pPr>
          </w:p>
        </w:tc>
        <w:tc>
          <w:tcPr>
            <w:tcW w:w="5078" w:type="dxa"/>
          </w:tcPr>
          <w:p w:rsidR="008F17B1" w:rsidRPr="00612A71" w:rsidRDefault="008F17B1" w:rsidP="008F17B1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>Information for steps –</w:t>
            </w:r>
          </w:p>
          <w:p w:rsidR="008F17B1" w:rsidRPr="00612A71" w:rsidRDefault="008F17B1" w:rsidP="008F17B1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 </w:t>
            </w:r>
          </w:p>
          <w:p w:rsidR="008F17B1" w:rsidRPr="00612A71" w:rsidRDefault="008F17B1" w:rsidP="008F17B1">
            <w:pPr>
              <w:pStyle w:val="NoSpacing"/>
              <w:rPr>
                <w:rFonts w:cstheme="minorHAnsi"/>
              </w:rPr>
            </w:pPr>
            <w:r w:rsidRPr="00612A71">
              <w:rPr>
                <w:rFonts w:cstheme="minorHAnsi"/>
              </w:rPr>
              <w:t xml:space="preserve"> </w:t>
            </w:r>
            <w:r w:rsidR="00CB6620" w:rsidRPr="00612A71">
              <w:rPr>
                <w:rFonts w:cstheme="minorHAnsi"/>
              </w:rPr>
              <w:t xml:space="preserve">              </w:t>
            </w:r>
            <w:r w:rsidRPr="00612A71">
              <w:rPr>
                <w:rFonts w:cstheme="minorHAnsi"/>
              </w:rPr>
              <w:t>Company information</w:t>
            </w:r>
          </w:p>
        </w:tc>
      </w:tr>
      <w:tr w:rsidR="008F17B1" w:rsidRPr="00612A71" w:rsidTr="0065552B">
        <w:trPr>
          <w:trHeight w:val="547"/>
        </w:trPr>
        <w:tc>
          <w:tcPr>
            <w:tcW w:w="10885" w:type="dxa"/>
            <w:gridSpan w:val="3"/>
          </w:tcPr>
          <w:p w:rsidR="008F17B1" w:rsidRPr="00612A71" w:rsidRDefault="008F17B1" w:rsidP="008F17B1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Post conditions –</w:t>
            </w:r>
          </w:p>
          <w:p w:rsidR="008F17B1" w:rsidRPr="00612A71" w:rsidRDefault="008F17B1" w:rsidP="008F17B1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</w:rPr>
            </w:pPr>
            <w:r w:rsidRPr="00612A71">
              <w:rPr>
                <w:rFonts w:cstheme="minorHAnsi"/>
              </w:rPr>
              <w:t>N</w:t>
            </w:r>
            <w:r w:rsidR="00F25B3F" w:rsidRPr="00612A71">
              <w:rPr>
                <w:rFonts w:cstheme="minorHAnsi"/>
              </w:rPr>
              <w:t>ew Signatory company is added</w:t>
            </w:r>
          </w:p>
        </w:tc>
      </w:tr>
      <w:tr w:rsidR="008F17B1" w:rsidRPr="00612A71" w:rsidTr="0065552B">
        <w:trPr>
          <w:trHeight w:val="1114"/>
        </w:trPr>
        <w:tc>
          <w:tcPr>
            <w:tcW w:w="10885" w:type="dxa"/>
            <w:gridSpan w:val="3"/>
          </w:tcPr>
          <w:p w:rsidR="008F17B1" w:rsidRPr="00612A71" w:rsidRDefault="008F17B1" w:rsidP="008F17B1">
            <w:pPr>
              <w:rPr>
                <w:rFonts w:cstheme="minorHAnsi"/>
              </w:rPr>
            </w:pPr>
            <w:r w:rsidRPr="00612A71">
              <w:rPr>
                <w:rFonts w:cstheme="minorHAnsi"/>
              </w:rPr>
              <w:t>Summary –</w:t>
            </w:r>
          </w:p>
          <w:p w:rsidR="008F17B1" w:rsidRPr="00612A71" w:rsidRDefault="008F17B1" w:rsidP="008F17B1">
            <w:pPr>
              <w:rPr>
                <w:rFonts w:cstheme="minorHAnsi"/>
              </w:rPr>
            </w:pPr>
          </w:p>
          <w:tbl>
            <w:tblPr>
              <w:tblStyle w:val="TableGrid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227"/>
              <w:gridCol w:w="1961"/>
              <w:gridCol w:w="2109"/>
              <w:gridCol w:w="2107"/>
            </w:tblGrid>
            <w:tr w:rsidR="008F17B1" w:rsidRPr="00612A71" w:rsidTr="0065552B">
              <w:tc>
                <w:tcPr>
                  <w:tcW w:w="2227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Inputs</w:t>
                  </w:r>
                </w:p>
              </w:tc>
              <w:tc>
                <w:tcPr>
                  <w:tcW w:w="1961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Sources</w:t>
                  </w:r>
                </w:p>
              </w:tc>
              <w:tc>
                <w:tcPr>
                  <w:tcW w:w="2109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Outputs</w:t>
                  </w:r>
                </w:p>
              </w:tc>
              <w:tc>
                <w:tcPr>
                  <w:tcW w:w="2107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Destination</w:t>
                  </w:r>
                </w:p>
              </w:tc>
            </w:tr>
            <w:tr w:rsidR="008F17B1" w:rsidRPr="00612A71" w:rsidTr="0065552B">
              <w:trPr>
                <w:trHeight w:val="244"/>
              </w:trPr>
              <w:tc>
                <w:tcPr>
                  <w:tcW w:w="2227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Company information</w:t>
                  </w:r>
                </w:p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  <w:tc>
                <w:tcPr>
                  <w:tcW w:w="1961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New production company</w:t>
                  </w:r>
                </w:p>
              </w:tc>
              <w:tc>
                <w:tcPr>
                  <w:tcW w:w="2109" w:type="dxa"/>
                </w:tcPr>
                <w:p w:rsidR="008F17B1" w:rsidRPr="00612A71" w:rsidRDefault="008F17B1" w:rsidP="00CD10F3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 xml:space="preserve">Signatory company </w:t>
                  </w:r>
                  <w:r w:rsidR="00CD10F3" w:rsidRPr="00612A71">
                    <w:rPr>
                      <w:rFonts w:cstheme="minorHAnsi"/>
                    </w:rPr>
                    <w:t>details</w:t>
                  </w:r>
                </w:p>
              </w:tc>
              <w:tc>
                <w:tcPr>
                  <w:tcW w:w="2107" w:type="dxa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Signatory company list</w:t>
                  </w:r>
                </w:p>
              </w:tc>
            </w:tr>
            <w:tr w:rsidR="008F17B1" w:rsidRPr="00612A71" w:rsidTr="0065552B">
              <w:trPr>
                <w:trHeight w:val="244"/>
              </w:trPr>
              <w:tc>
                <w:tcPr>
                  <w:tcW w:w="2227" w:type="dxa"/>
                </w:tcPr>
                <w:p w:rsidR="008F17B1" w:rsidRPr="00612A71" w:rsidRDefault="00A053A6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Agreement Details</w:t>
                  </w:r>
                </w:p>
              </w:tc>
              <w:tc>
                <w:tcPr>
                  <w:tcW w:w="1961" w:type="dxa"/>
                </w:tcPr>
                <w:p w:rsidR="008F17B1" w:rsidRPr="00612A71" w:rsidRDefault="00031F6A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Company</w:t>
                  </w:r>
                </w:p>
              </w:tc>
              <w:tc>
                <w:tcPr>
                  <w:tcW w:w="4216" w:type="dxa"/>
                  <w:gridSpan w:val="2"/>
                  <w:vMerge w:val="restart"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</w:tr>
            <w:tr w:rsidR="008F17B1" w:rsidRPr="00612A71" w:rsidTr="0065552B">
              <w:trPr>
                <w:trHeight w:val="244"/>
              </w:trPr>
              <w:tc>
                <w:tcPr>
                  <w:tcW w:w="2227" w:type="dxa"/>
                </w:tcPr>
                <w:p w:rsidR="008F17B1" w:rsidRPr="00612A71" w:rsidRDefault="003A319A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Agreement Type</w:t>
                  </w:r>
                </w:p>
              </w:tc>
              <w:tc>
                <w:tcPr>
                  <w:tcW w:w="1961" w:type="dxa"/>
                </w:tcPr>
                <w:p w:rsidR="008F17B1" w:rsidRPr="00612A71" w:rsidRDefault="00BC6372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 w:rsidRPr="00612A71">
                    <w:rPr>
                      <w:rFonts w:cstheme="minorHAnsi"/>
                    </w:rPr>
                    <w:t>Company</w:t>
                  </w:r>
                </w:p>
              </w:tc>
              <w:tc>
                <w:tcPr>
                  <w:tcW w:w="4216" w:type="dxa"/>
                  <w:gridSpan w:val="2"/>
                  <w:vMerge/>
                </w:tcPr>
                <w:p w:rsidR="008F17B1" w:rsidRPr="00612A71" w:rsidRDefault="008F17B1" w:rsidP="008F17B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</w:p>
              </w:tc>
            </w:tr>
          </w:tbl>
          <w:p w:rsidR="008F17B1" w:rsidRPr="00612A71" w:rsidRDefault="008F17B1" w:rsidP="008F17B1">
            <w:pPr>
              <w:rPr>
                <w:rFonts w:cstheme="minorHAnsi"/>
              </w:rPr>
            </w:pPr>
          </w:p>
        </w:tc>
      </w:tr>
    </w:tbl>
    <w:p w:rsidR="0097432C" w:rsidRPr="00612A71" w:rsidRDefault="0097432C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5552B" w:rsidRPr="00612A71" w:rsidRDefault="0065552B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D307A1" w:rsidRPr="00612A71" w:rsidRDefault="00D307A1">
      <w:pPr>
        <w:rPr>
          <w:rFonts w:asciiTheme="minorHAnsi" w:hAnsiTheme="minorHAnsi"/>
          <w:sz w:val="22"/>
          <w:szCs w:val="22"/>
        </w:rPr>
      </w:pPr>
      <w:r w:rsidRPr="00612A71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eGrid"/>
        <w:tblW w:w="0" w:type="auto"/>
        <w:tblInd w:w="220" w:type="dxa"/>
        <w:tblLook w:val="04A0" w:firstRow="1" w:lastRow="0" w:firstColumn="1" w:lastColumn="0" w:noHBand="0" w:noVBand="1"/>
      </w:tblPr>
      <w:tblGrid>
        <w:gridCol w:w="2548"/>
        <w:gridCol w:w="2268"/>
        <w:gridCol w:w="488"/>
        <w:gridCol w:w="1436"/>
        <w:gridCol w:w="757"/>
        <w:gridCol w:w="2453"/>
      </w:tblGrid>
      <w:tr w:rsidR="00D0210F" w:rsidRPr="00612A71" w:rsidTr="00612A71">
        <w:tc>
          <w:tcPr>
            <w:tcW w:w="4816" w:type="dxa"/>
            <w:gridSpan w:val="2"/>
          </w:tcPr>
          <w:p w:rsidR="00D0210F" w:rsidRPr="00612A71" w:rsidRDefault="00D0210F" w:rsidP="00AC3994">
            <w:pPr>
              <w:spacing w:before="53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lastRenderedPageBreak/>
              <w:t>Use Case Name: Determine initial eligibility</w:t>
            </w:r>
          </w:p>
        </w:tc>
        <w:tc>
          <w:tcPr>
            <w:tcW w:w="1924" w:type="dxa"/>
            <w:gridSpan w:val="2"/>
          </w:tcPr>
          <w:p w:rsidR="00D0210F" w:rsidRPr="00612A71" w:rsidRDefault="0052496A" w:rsidP="00AC3994">
            <w:pPr>
              <w:spacing w:before="53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ID: UC-11</w:t>
            </w:r>
          </w:p>
        </w:tc>
        <w:tc>
          <w:tcPr>
            <w:tcW w:w="3210" w:type="dxa"/>
            <w:gridSpan w:val="2"/>
          </w:tcPr>
          <w:p w:rsidR="00D0210F" w:rsidRPr="00612A71" w:rsidRDefault="00D0210F" w:rsidP="00AC3994">
            <w:pPr>
              <w:spacing w:before="53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Priority: High</w:t>
            </w:r>
          </w:p>
        </w:tc>
      </w:tr>
      <w:tr w:rsidR="00D0210F" w:rsidRPr="00612A71" w:rsidTr="00612A71">
        <w:trPr>
          <w:trHeight w:val="518"/>
        </w:trPr>
        <w:tc>
          <w:tcPr>
            <w:tcW w:w="9950" w:type="dxa"/>
            <w:gridSpan w:val="6"/>
          </w:tcPr>
          <w:p w:rsidR="00D0210F" w:rsidRPr="00612A71" w:rsidRDefault="00D0210F" w:rsidP="00AC3994">
            <w:pPr>
              <w:spacing w:before="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Actor: DGA Information System</w:t>
            </w:r>
          </w:p>
        </w:tc>
      </w:tr>
      <w:tr w:rsidR="00D0210F" w:rsidRPr="00612A71" w:rsidTr="00612A71">
        <w:tc>
          <w:tcPr>
            <w:tcW w:w="9950" w:type="dxa"/>
            <w:gridSpan w:val="6"/>
          </w:tcPr>
          <w:p w:rsidR="00D0210F" w:rsidRPr="00612A71" w:rsidRDefault="00D0210F" w:rsidP="00AC3994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Description: This use case describes how the system determines whether a director will be eligible for a health plan</w:t>
            </w:r>
          </w:p>
        </w:tc>
      </w:tr>
      <w:tr w:rsidR="00D0210F" w:rsidRPr="00612A71" w:rsidTr="00612A71">
        <w:tc>
          <w:tcPr>
            <w:tcW w:w="9950" w:type="dxa"/>
            <w:gridSpan w:val="6"/>
          </w:tcPr>
          <w:p w:rsidR="00D0210F" w:rsidRPr="00612A71" w:rsidRDefault="00D0210F" w:rsidP="00AC3994">
            <w:pPr>
              <w:spacing w:before="10" w:line="489" w:lineRule="auto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Trigger: A director earns minimum threshold compensation in 12 months </w:t>
            </w:r>
          </w:p>
        </w:tc>
      </w:tr>
      <w:tr w:rsidR="00D0210F" w:rsidRPr="00612A71" w:rsidTr="00612A71">
        <w:tc>
          <w:tcPr>
            <w:tcW w:w="9950" w:type="dxa"/>
            <w:gridSpan w:val="6"/>
          </w:tcPr>
          <w:p w:rsidR="00D0210F" w:rsidRPr="00612A71" w:rsidRDefault="00D0210F" w:rsidP="00AC3994">
            <w:pPr>
              <w:spacing w:before="10" w:line="489" w:lineRule="auto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Type: Temporal</w:t>
            </w:r>
          </w:p>
        </w:tc>
      </w:tr>
      <w:tr w:rsidR="00D0210F" w:rsidRPr="00612A71" w:rsidTr="00974AC8">
        <w:trPr>
          <w:trHeight w:val="2128"/>
        </w:trPr>
        <w:tc>
          <w:tcPr>
            <w:tcW w:w="9950" w:type="dxa"/>
            <w:gridSpan w:val="6"/>
          </w:tcPr>
          <w:p w:rsidR="00D0210F" w:rsidRDefault="00D0210F" w:rsidP="00974AC8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Preconditions:</w:t>
            </w:r>
          </w:p>
          <w:p w:rsidR="00974AC8" w:rsidRPr="00612A71" w:rsidRDefault="00974AC8" w:rsidP="00974AC8">
            <w:pPr>
              <w:rPr>
                <w:rFonts w:eastAsia="Calibri" w:cs="Calibri"/>
              </w:rPr>
            </w:pPr>
          </w:p>
          <w:p w:rsidR="00D0210F" w:rsidRPr="00612A71" w:rsidRDefault="00D0210F" w:rsidP="00974AC8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1. The director is an approved member of the DGA union.</w:t>
            </w:r>
          </w:p>
          <w:p w:rsidR="00D0210F" w:rsidRPr="00612A71" w:rsidRDefault="00D0210F" w:rsidP="00974AC8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2. The director is currently enrolled in a health insurance plan.</w:t>
            </w:r>
          </w:p>
          <w:p w:rsidR="00D0210F" w:rsidRPr="00612A71" w:rsidRDefault="00D0210F" w:rsidP="00974AC8">
            <w:pPr>
              <w:ind w:right="1007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3. The available healthcare plans and the earnings required to be eligible for each is available on the database and can be accessed.</w:t>
            </w:r>
          </w:p>
          <w:p w:rsidR="00D0210F" w:rsidRPr="00612A71" w:rsidRDefault="00D0210F" w:rsidP="00974AC8">
            <w:pPr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4. The director’s mailing address is available on the database and can be accessed.</w:t>
            </w:r>
          </w:p>
        </w:tc>
      </w:tr>
      <w:tr w:rsidR="00D0210F" w:rsidRPr="00612A71" w:rsidTr="003D10F5">
        <w:tc>
          <w:tcPr>
            <w:tcW w:w="5304" w:type="dxa"/>
            <w:gridSpan w:val="3"/>
          </w:tcPr>
          <w:p w:rsidR="00D0210F" w:rsidRPr="00612A71" w:rsidRDefault="00D0210F" w:rsidP="00AC3994">
            <w:pPr>
              <w:ind w:left="22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Normal Course:       </w:t>
            </w:r>
          </w:p>
          <w:p w:rsidR="00D0210F" w:rsidRPr="00612A71" w:rsidRDefault="00D0210F" w:rsidP="00AC3994">
            <w:pPr>
              <w:ind w:left="22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                                            ‘</w:t>
            </w:r>
          </w:p>
          <w:p w:rsidR="00D0210F" w:rsidRPr="00612A71" w:rsidRDefault="003D10F5" w:rsidP="00D0210F">
            <w:pPr>
              <w:pStyle w:val="ListParagraph"/>
              <w:numPr>
                <w:ilvl w:val="0"/>
                <w:numId w:val="34"/>
              </w:numPr>
              <w:rPr>
                <w:rFonts w:eastAsia="Calibri" w:cs="Calibri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95FD763" wp14:editId="4CD6C569">
                      <wp:simplePos x="0" y="0"/>
                      <wp:positionH relativeFrom="column">
                        <wp:posOffset>3128645</wp:posOffset>
                      </wp:positionH>
                      <wp:positionV relativeFrom="paragraph">
                        <wp:posOffset>115570</wp:posOffset>
                      </wp:positionV>
                      <wp:extent cx="593725" cy="0"/>
                      <wp:effectExtent l="38100" t="76200" r="0" b="95250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0984B" id="Straight Arrow Connector 143" o:spid="_x0000_s1026" type="#_x0000_t32" style="position:absolute;margin-left:246.35pt;margin-top:9.1pt;width:46.75pt;height:0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D0210F" w:rsidRPr="00612A71">
              <w:rPr>
                <w:rFonts w:eastAsia="Calibri" w:cs="Calibri"/>
              </w:rPr>
              <w:t>The system identifies the directors with first job earnings.</w:t>
            </w:r>
          </w:p>
          <w:p w:rsidR="00D0210F" w:rsidRPr="00612A71" w:rsidRDefault="003D10F5" w:rsidP="00D0210F">
            <w:pPr>
              <w:pStyle w:val="ListParagraph"/>
              <w:numPr>
                <w:ilvl w:val="0"/>
                <w:numId w:val="34"/>
              </w:numPr>
              <w:spacing w:before="19"/>
              <w:ind w:right="-37"/>
              <w:rPr>
                <w:rFonts w:eastAsia="Calibri" w:cs="Calibri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3E4AB3EB" wp14:editId="52E51357">
                      <wp:simplePos x="0" y="0"/>
                      <wp:positionH relativeFrom="column">
                        <wp:posOffset>3149600</wp:posOffset>
                      </wp:positionH>
                      <wp:positionV relativeFrom="paragraph">
                        <wp:posOffset>252730</wp:posOffset>
                      </wp:positionV>
                      <wp:extent cx="593725" cy="0"/>
                      <wp:effectExtent l="38100" t="76200" r="0" b="95250"/>
                      <wp:wrapNone/>
                      <wp:docPr id="145" name="Straight Arrow Connector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0170AD" id="Straight Arrow Connector 145" o:spid="_x0000_s1026" type="#_x0000_t32" style="position:absolute;margin-left:248pt;margin-top:19.9pt;width:46.7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" strokecolor="black [3040]">
                      <v:stroke endarrow="block"/>
                    </v:shape>
                  </w:pict>
                </mc:Fallback>
              </mc:AlternateContent>
            </w:r>
            <w:r w:rsidR="00D0210F" w:rsidRPr="00612A71">
              <w:rPr>
                <w:rFonts w:eastAsia="Calibri" w:cs="Calibri"/>
              </w:rPr>
              <w:t xml:space="preserve">The system determines the compensation earned by the directors in 12 months </w:t>
            </w:r>
          </w:p>
          <w:p w:rsidR="00D0210F" w:rsidRPr="00612A71" w:rsidRDefault="003D10F5" w:rsidP="00D0210F">
            <w:pPr>
              <w:pStyle w:val="ListParagraph"/>
              <w:numPr>
                <w:ilvl w:val="0"/>
                <w:numId w:val="34"/>
              </w:numPr>
              <w:spacing w:before="19"/>
              <w:ind w:right="-37"/>
              <w:rPr>
                <w:rFonts w:eastAsia="Calibri" w:cs="Calibri"/>
              </w:rPr>
            </w:pPr>
            <w:r w:rsidRPr="00612A71">
              <w:rPr>
                <w:rFonts w:eastAsia="Calibri" w:cs="Calibr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DCE5B30" wp14:editId="208D43B7">
                      <wp:simplePos x="0" y="0"/>
                      <wp:positionH relativeFrom="column">
                        <wp:posOffset>3168650</wp:posOffset>
                      </wp:positionH>
                      <wp:positionV relativeFrom="paragraph">
                        <wp:posOffset>257810</wp:posOffset>
                      </wp:positionV>
                      <wp:extent cx="571500" cy="9525"/>
                      <wp:effectExtent l="0" t="76200" r="19050" b="85725"/>
                      <wp:wrapNone/>
                      <wp:docPr id="146" name="Straight Arrow Connector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EC1DD" id="Straight Arrow Connector 146" o:spid="_x0000_s1026" type="#_x0000_t32" style="position:absolute;margin-left:249.5pt;margin-top:20.3pt;width:45pt;height:.7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="00D0210F" w:rsidRPr="00612A71">
              <w:rPr>
                <w:rFonts w:eastAsia="Calibri" w:cs="Calibri"/>
              </w:rPr>
              <w:t xml:space="preserve"> The system gathers the threshold compensation amounts of the available healthcare plans.</w:t>
            </w:r>
            <w:r w:rsidRPr="00612A71">
              <w:rPr>
                <w:rFonts w:eastAsia="Calibri" w:cs="Calibri"/>
                <w:noProof/>
                <w:lang w:val="en-IN" w:eastAsia="en-IN"/>
              </w:rPr>
              <w:t xml:space="preserve"> </w:t>
            </w:r>
          </w:p>
          <w:p w:rsidR="00D0210F" w:rsidRPr="00612A71" w:rsidRDefault="003D10F5" w:rsidP="00D0210F">
            <w:pPr>
              <w:pStyle w:val="ListParagraph"/>
              <w:numPr>
                <w:ilvl w:val="0"/>
                <w:numId w:val="34"/>
              </w:numPr>
              <w:ind w:right="144"/>
              <w:rPr>
                <w:rFonts w:eastAsia="Calibri" w:cs="Calibri"/>
              </w:rPr>
            </w:pPr>
            <w:r w:rsidRPr="00612A71">
              <w:rPr>
                <w:rFonts w:eastAsia="Calibri" w:cs="Calibri"/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24377FE" wp14:editId="615F1587">
                      <wp:simplePos x="0" y="0"/>
                      <wp:positionH relativeFrom="column">
                        <wp:posOffset>3140075</wp:posOffset>
                      </wp:positionH>
                      <wp:positionV relativeFrom="paragraph">
                        <wp:posOffset>332740</wp:posOffset>
                      </wp:positionV>
                      <wp:extent cx="571500" cy="9525"/>
                      <wp:effectExtent l="0" t="76200" r="19050" b="85725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715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75CE7" id="Straight Arrow Connector 147" o:spid="_x0000_s1026" type="#_x0000_t32" style="position:absolute;margin-left:247.25pt;margin-top:26.2pt;width:45pt;height:.7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 w:rsidR="00D0210F" w:rsidRPr="00612A71">
              <w:rPr>
                <w:rFonts w:eastAsia="Calibri" w:cs="Calibri"/>
              </w:rPr>
              <w:t>The system determines the director’s eligibility for healthcare plan</w:t>
            </w:r>
          </w:p>
          <w:p w:rsidR="00D0210F" w:rsidRPr="00612A71" w:rsidRDefault="00D0210F" w:rsidP="00AC3994">
            <w:pPr>
              <w:pStyle w:val="ListParagraph"/>
              <w:spacing w:before="19"/>
              <w:ind w:left="580" w:right="-37"/>
              <w:rPr>
                <w:rFonts w:eastAsia="Calibri" w:cs="Calibri"/>
              </w:rPr>
            </w:pPr>
          </w:p>
          <w:p w:rsidR="00D0210F" w:rsidRPr="00612A71" w:rsidRDefault="00D0210F" w:rsidP="00AC3994">
            <w:pPr>
              <w:pStyle w:val="ListParagraph"/>
              <w:ind w:left="58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                             </w:t>
            </w:r>
            <w:r w:rsidRPr="00612A71">
              <w:rPr>
                <w:rFonts w:eastAsia="Calibri" w:cs="Calibri"/>
                <w:spacing w:val="13"/>
              </w:rPr>
              <w:t xml:space="preserve"> </w:t>
            </w:r>
          </w:p>
        </w:tc>
        <w:tc>
          <w:tcPr>
            <w:tcW w:w="4646" w:type="dxa"/>
            <w:gridSpan w:val="3"/>
          </w:tcPr>
          <w:p w:rsidR="00D0210F" w:rsidRPr="00612A71" w:rsidRDefault="003D10F5" w:rsidP="00AC3994">
            <w:pPr>
              <w:spacing w:line="240" w:lineRule="exact"/>
              <w:ind w:left="22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 w:rsidR="00D0210F" w:rsidRPr="00612A71">
              <w:rPr>
                <w:rFonts w:eastAsia="Calibri" w:cs="Calibri"/>
              </w:rPr>
              <w:t>Information for Steps:</w:t>
            </w:r>
          </w:p>
          <w:p w:rsidR="00D0210F" w:rsidRPr="00612A71" w:rsidRDefault="00D0210F" w:rsidP="00AC3994">
            <w:pPr>
              <w:spacing w:line="240" w:lineRule="exact"/>
              <w:ind w:left="220"/>
              <w:rPr>
                <w:rFonts w:eastAsia="Calibri" w:cs="Calibri"/>
              </w:rPr>
            </w:pPr>
          </w:p>
          <w:p w:rsidR="00D0210F" w:rsidRPr="00612A71" w:rsidRDefault="003D10F5" w:rsidP="00AC3994">
            <w:pPr>
              <w:spacing w:line="240" w:lineRule="exact"/>
              <w:ind w:left="22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    </w:t>
            </w:r>
            <w:r w:rsidR="00D0210F" w:rsidRPr="00612A71">
              <w:rPr>
                <w:rFonts w:eastAsia="Calibri" w:cs="Calibri"/>
              </w:rPr>
              <w:t xml:space="preserve">DGA director details </w:t>
            </w:r>
          </w:p>
          <w:p w:rsidR="00D0210F" w:rsidRPr="00612A71" w:rsidRDefault="003D10F5" w:rsidP="00AC3994">
            <w:pPr>
              <w:spacing w:line="240" w:lineRule="exact"/>
              <w:ind w:left="220"/>
              <w:rPr>
                <w:rFonts w:eastAsia="Calibri" w:cs="Calibri"/>
              </w:rPr>
            </w:pPr>
            <w:r w:rsidRPr="00612A71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2ACD729" wp14:editId="7BC726EB">
                      <wp:simplePos x="0" y="0"/>
                      <wp:positionH relativeFrom="column">
                        <wp:posOffset>-227965</wp:posOffset>
                      </wp:positionH>
                      <wp:positionV relativeFrom="paragraph">
                        <wp:posOffset>172720</wp:posOffset>
                      </wp:positionV>
                      <wp:extent cx="593725" cy="0"/>
                      <wp:effectExtent l="38100" t="76200" r="0" b="95250"/>
                      <wp:wrapNone/>
                      <wp:docPr id="144" name="Straight Arrow Connector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37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76E310" id="Straight Arrow Connector 144" o:spid="_x0000_s1026" type="#_x0000_t32" style="position:absolute;margin-left:-17.95pt;margin-top:13.6pt;width:46.75pt;height:0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" strokecolor="black [3040]">
                      <v:stroke endarrow="block"/>
                    </v:shape>
                  </w:pict>
                </mc:Fallback>
              </mc:AlternateContent>
            </w:r>
            <w:r>
              <w:rPr>
                <w:rFonts w:eastAsia="Calibri" w:cs="Calibri"/>
              </w:rPr>
              <w:t xml:space="preserve">    </w:t>
            </w:r>
            <w:r w:rsidR="00D0210F" w:rsidRPr="00612A71">
              <w:rPr>
                <w:rFonts w:eastAsia="Calibri" w:cs="Calibri"/>
              </w:rPr>
              <w:t xml:space="preserve">Director salary details </w:t>
            </w:r>
          </w:p>
          <w:p w:rsidR="00D0210F" w:rsidRPr="00612A71" w:rsidRDefault="00D0210F" w:rsidP="00AC3994">
            <w:pPr>
              <w:spacing w:line="240" w:lineRule="exact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</w:t>
            </w:r>
          </w:p>
          <w:p w:rsidR="00D0210F" w:rsidRPr="00612A71" w:rsidRDefault="00D0210F" w:rsidP="00AC3994">
            <w:pPr>
              <w:spacing w:line="240" w:lineRule="exact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 Threshold compensation amounts</w:t>
            </w:r>
          </w:p>
          <w:p w:rsidR="00D0210F" w:rsidRPr="00612A71" w:rsidRDefault="00D0210F" w:rsidP="00AC3994">
            <w:pPr>
              <w:spacing w:line="240" w:lineRule="exact"/>
              <w:ind w:left="220"/>
              <w:rPr>
                <w:rFonts w:eastAsia="Calibri" w:cs="Calibri"/>
              </w:rPr>
            </w:pPr>
          </w:p>
          <w:p w:rsidR="00D0210F" w:rsidRPr="00612A71" w:rsidRDefault="00D0210F" w:rsidP="00AC3994">
            <w:pPr>
              <w:spacing w:line="240" w:lineRule="exact"/>
              <w:ind w:left="22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Plan eligibility</w:t>
            </w:r>
          </w:p>
          <w:p w:rsidR="00D0210F" w:rsidRPr="00612A71" w:rsidRDefault="00D0210F" w:rsidP="00AC3994">
            <w:pPr>
              <w:spacing w:line="240" w:lineRule="exact"/>
              <w:ind w:left="220"/>
              <w:rPr>
                <w:rFonts w:eastAsia="Calibri" w:cs="Calibri"/>
              </w:rPr>
            </w:pPr>
          </w:p>
          <w:p w:rsidR="00B10310" w:rsidRPr="00612A71" w:rsidRDefault="00B10310" w:rsidP="00AC3994">
            <w:pPr>
              <w:spacing w:line="240" w:lineRule="exact"/>
              <w:ind w:left="220"/>
              <w:rPr>
                <w:rFonts w:eastAsia="Calibri" w:cs="Calibri"/>
              </w:rPr>
            </w:pPr>
          </w:p>
          <w:p w:rsidR="00D0210F" w:rsidRPr="00612A71" w:rsidRDefault="00D0210F" w:rsidP="00AC3994">
            <w:pPr>
              <w:spacing w:line="240" w:lineRule="exact"/>
              <w:ind w:left="22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Updated coverage cards</w:t>
            </w:r>
          </w:p>
          <w:p w:rsidR="00D0210F" w:rsidRPr="00612A71" w:rsidRDefault="00D0210F" w:rsidP="00AC3994">
            <w:pPr>
              <w:spacing w:line="240" w:lineRule="exact"/>
              <w:ind w:left="220"/>
              <w:rPr>
                <w:rFonts w:eastAsia="Calibri" w:cs="Calibri"/>
              </w:rPr>
            </w:pPr>
          </w:p>
          <w:p w:rsidR="00D0210F" w:rsidRPr="00612A71" w:rsidRDefault="00D0210F" w:rsidP="00AC3994">
            <w:pPr>
              <w:ind w:left="220"/>
              <w:rPr>
                <w:rFonts w:eastAsia="Calibri" w:cs="Calibri"/>
              </w:rPr>
            </w:pPr>
          </w:p>
        </w:tc>
      </w:tr>
      <w:tr w:rsidR="00225726" w:rsidRPr="00612A71" w:rsidTr="00612A71">
        <w:tc>
          <w:tcPr>
            <w:tcW w:w="9950" w:type="dxa"/>
            <w:gridSpan w:val="6"/>
          </w:tcPr>
          <w:p w:rsidR="00225726" w:rsidRDefault="00225726" w:rsidP="00225726">
            <w:pPr>
              <w:tabs>
                <w:tab w:val="left" w:pos="1245"/>
              </w:tabs>
              <w:spacing w:line="240" w:lineRule="exact"/>
              <w:rPr>
                <w:rFonts w:eastAsia="Calibri" w:cs="Calibri"/>
              </w:rPr>
            </w:pPr>
            <w:r w:rsidRPr="00225726">
              <w:rPr>
                <w:rFonts w:eastAsia="Calibri" w:cs="Calibri"/>
              </w:rPr>
              <w:t>Post</w:t>
            </w:r>
            <w:r>
              <w:rPr>
                <w:rFonts w:eastAsia="Calibri" w:cs="Calibri"/>
              </w:rPr>
              <w:t xml:space="preserve"> </w:t>
            </w:r>
            <w:r w:rsidRPr="00225726">
              <w:rPr>
                <w:rFonts w:eastAsia="Calibri" w:cs="Calibri"/>
              </w:rPr>
              <w:t>conditions:</w:t>
            </w:r>
          </w:p>
          <w:p w:rsidR="00ED308C" w:rsidRPr="00225726" w:rsidRDefault="00ED308C" w:rsidP="00225726">
            <w:pPr>
              <w:tabs>
                <w:tab w:val="left" w:pos="1245"/>
              </w:tabs>
              <w:spacing w:line="240" w:lineRule="exact"/>
              <w:rPr>
                <w:rFonts w:eastAsia="Calibri" w:cs="Calibri"/>
              </w:rPr>
            </w:pPr>
          </w:p>
          <w:p w:rsidR="00225726" w:rsidRPr="00225726" w:rsidRDefault="00225726" w:rsidP="00225726">
            <w:pPr>
              <w:tabs>
                <w:tab w:val="left" w:pos="1245"/>
              </w:tabs>
              <w:spacing w:line="240" w:lineRule="exact"/>
              <w:rPr>
                <w:rFonts w:eastAsia="Calibri" w:cs="Calibri"/>
              </w:rPr>
            </w:pPr>
            <w:r w:rsidRPr="00225726">
              <w:rPr>
                <w:rFonts w:eastAsia="Calibri" w:cs="Calibri"/>
              </w:rPr>
              <w:t>1. The initial eligibility for coverage is determined.</w:t>
            </w:r>
          </w:p>
          <w:p w:rsidR="00225726" w:rsidRPr="00612A71" w:rsidRDefault="00225726" w:rsidP="00225726">
            <w:pPr>
              <w:tabs>
                <w:tab w:val="left" w:pos="1245"/>
              </w:tabs>
              <w:spacing w:line="240" w:lineRule="exact"/>
              <w:rPr>
                <w:rFonts w:eastAsia="Calibri" w:cs="Calibri"/>
              </w:rPr>
            </w:pPr>
            <w:r w:rsidRPr="00225726">
              <w:rPr>
                <w:rFonts w:eastAsia="Calibri" w:cs="Calibri"/>
              </w:rPr>
              <w:t>2. The plan eligibility and coverage cards are sent to the director.</w:t>
            </w:r>
          </w:p>
        </w:tc>
      </w:tr>
      <w:tr w:rsidR="00D0210F" w:rsidRPr="00612A71" w:rsidTr="00612A71">
        <w:tc>
          <w:tcPr>
            <w:tcW w:w="9950" w:type="dxa"/>
            <w:gridSpan w:val="6"/>
          </w:tcPr>
          <w:p w:rsidR="00D0210F" w:rsidRPr="00612A71" w:rsidRDefault="00D0210F" w:rsidP="00AC3994">
            <w:pPr>
              <w:tabs>
                <w:tab w:val="left" w:pos="1245"/>
              </w:tabs>
              <w:spacing w:line="240" w:lineRule="exact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  Summary</w:t>
            </w:r>
          </w:p>
        </w:tc>
      </w:tr>
      <w:tr w:rsidR="00D0210F" w:rsidRPr="00612A71" w:rsidTr="003D10F5">
        <w:trPr>
          <w:trHeight w:val="252"/>
        </w:trPr>
        <w:tc>
          <w:tcPr>
            <w:tcW w:w="2548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Inputs</w:t>
            </w:r>
          </w:p>
        </w:tc>
        <w:tc>
          <w:tcPr>
            <w:tcW w:w="2756" w:type="dxa"/>
            <w:gridSpan w:val="2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Source</w:t>
            </w:r>
          </w:p>
        </w:tc>
        <w:tc>
          <w:tcPr>
            <w:tcW w:w="2193" w:type="dxa"/>
            <w:gridSpan w:val="2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Outputs</w:t>
            </w:r>
          </w:p>
        </w:tc>
        <w:tc>
          <w:tcPr>
            <w:tcW w:w="2453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Destination</w:t>
            </w:r>
          </w:p>
        </w:tc>
      </w:tr>
      <w:tr w:rsidR="00D0210F" w:rsidRPr="00612A71" w:rsidTr="003D10F5">
        <w:trPr>
          <w:trHeight w:val="251"/>
        </w:trPr>
        <w:tc>
          <w:tcPr>
            <w:tcW w:w="2548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DGA director details</w:t>
            </w:r>
          </w:p>
        </w:tc>
        <w:tc>
          <w:tcPr>
            <w:tcW w:w="2756" w:type="dxa"/>
            <w:gridSpan w:val="2"/>
          </w:tcPr>
          <w:p w:rsidR="00D0210F" w:rsidRPr="00612A71" w:rsidRDefault="00D0210F" w:rsidP="00AC3994">
            <w:pPr>
              <w:spacing w:before="3"/>
              <w:ind w:left="110" w:right="305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DGA Membership datastore</w:t>
            </w:r>
          </w:p>
        </w:tc>
        <w:tc>
          <w:tcPr>
            <w:tcW w:w="2193" w:type="dxa"/>
            <w:gridSpan w:val="2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 xml:space="preserve"> Plan eligibility</w:t>
            </w:r>
          </w:p>
        </w:tc>
        <w:tc>
          <w:tcPr>
            <w:tcW w:w="2453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Director</w:t>
            </w:r>
          </w:p>
        </w:tc>
      </w:tr>
      <w:tr w:rsidR="00D0210F" w:rsidRPr="00612A71" w:rsidTr="003D10F5">
        <w:trPr>
          <w:trHeight w:val="251"/>
        </w:trPr>
        <w:tc>
          <w:tcPr>
            <w:tcW w:w="2548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DGA director salary details</w:t>
            </w:r>
          </w:p>
        </w:tc>
        <w:tc>
          <w:tcPr>
            <w:tcW w:w="2756" w:type="dxa"/>
            <w:gridSpan w:val="2"/>
          </w:tcPr>
          <w:p w:rsidR="00D0210F" w:rsidRPr="00612A71" w:rsidRDefault="00D0210F" w:rsidP="00AC3994">
            <w:pPr>
              <w:spacing w:before="3"/>
              <w:ind w:left="110" w:right="118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DGA plans contributions datastore</w:t>
            </w:r>
          </w:p>
        </w:tc>
        <w:tc>
          <w:tcPr>
            <w:tcW w:w="2193" w:type="dxa"/>
            <w:gridSpan w:val="2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Coverage cards</w:t>
            </w:r>
          </w:p>
        </w:tc>
        <w:tc>
          <w:tcPr>
            <w:tcW w:w="2453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Director</w:t>
            </w:r>
          </w:p>
        </w:tc>
      </w:tr>
      <w:tr w:rsidR="00D0210F" w:rsidRPr="00612A71" w:rsidTr="003D10F5">
        <w:trPr>
          <w:trHeight w:val="251"/>
        </w:trPr>
        <w:tc>
          <w:tcPr>
            <w:tcW w:w="2548" w:type="dxa"/>
          </w:tcPr>
          <w:p w:rsidR="00D0210F" w:rsidRPr="00612A71" w:rsidRDefault="00D0210F" w:rsidP="00AC3994">
            <w:pPr>
              <w:spacing w:before="3"/>
              <w:ind w:left="110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Threshold compensation amounts</w:t>
            </w:r>
          </w:p>
        </w:tc>
        <w:tc>
          <w:tcPr>
            <w:tcW w:w="2756" w:type="dxa"/>
            <w:gridSpan w:val="2"/>
          </w:tcPr>
          <w:p w:rsidR="00D0210F" w:rsidRPr="00612A71" w:rsidRDefault="00D0210F" w:rsidP="00AC3994">
            <w:pPr>
              <w:spacing w:before="3"/>
              <w:ind w:left="110" w:right="476"/>
              <w:rPr>
                <w:rFonts w:eastAsia="Calibri" w:cs="Calibri"/>
              </w:rPr>
            </w:pPr>
            <w:r w:rsidRPr="00612A71">
              <w:rPr>
                <w:rFonts w:eastAsia="Calibri" w:cs="Calibri"/>
              </w:rPr>
              <w:t>DGA plans eligibility datastore</w:t>
            </w:r>
          </w:p>
        </w:tc>
        <w:tc>
          <w:tcPr>
            <w:tcW w:w="2193" w:type="dxa"/>
            <w:gridSpan w:val="2"/>
          </w:tcPr>
          <w:p w:rsidR="00D0210F" w:rsidRPr="00612A71" w:rsidRDefault="00D0210F" w:rsidP="00AC3994"/>
        </w:tc>
        <w:tc>
          <w:tcPr>
            <w:tcW w:w="2453" w:type="dxa"/>
          </w:tcPr>
          <w:p w:rsidR="00D0210F" w:rsidRPr="00612A71" w:rsidRDefault="00D0210F" w:rsidP="00AC3994"/>
        </w:tc>
      </w:tr>
    </w:tbl>
    <w:p w:rsidR="00D0210F" w:rsidRPr="00612A71" w:rsidRDefault="00D0210F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p w:rsidR="006808DE" w:rsidRPr="00612A71" w:rsidRDefault="006808DE">
      <w:pPr>
        <w:spacing w:line="200" w:lineRule="exact"/>
        <w:rPr>
          <w:rFonts w:asciiTheme="minorHAnsi" w:hAnsiTheme="minorHAnsi"/>
          <w:sz w:val="22"/>
          <w:szCs w:val="22"/>
        </w:rPr>
      </w:pPr>
    </w:p>
    <w:sectPr w:rsidR="006808DE" w:rsidRPr="00612A71" w:rsidSect="00E61465">
      <w:pgSz w:w="11920" w:h="16840"/>
      <w:pgMar w:top="760" w:right="1320" w:bottom="280" w:left="420" w:header="57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652" w:rsidRDefault="00BD4652">
      <w:r>
        <w:separator/>
      </w:r>
    </w:p>
  </w:endnote>
  <w:endnote w:type="continuationSeparator" w:id="0">
    <w:p w:rsidR="00BD4652" w:rsidRDefault="00BD46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kton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652" w:rsidRDefault="00BD4652">
      <w:r>
        <w:separator/>
      </w:r>
    </w:p>
  </w:footnote>
  <w:footnote w:type="continuationSeparator" w:id="0">
    <w:p w:rsidR="00BD4652" w:rsidRDefault="00BD46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96C11"/>
    <w:multiLevelType w:val="hybridMultilevel"/>
    <w:tmpl w:val="F95A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93D0B"/>
    <w:multiLevelType w:val="hybridMultilevel"/>
    <w:tmpl w:val="8AA44772"/>
    <w:lvl w:ilvl="0" w:tplc="33AE22D4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" w15:restartNumberingAfterBreak="0">
    <w:nsid w:val="074875B8"/>
    <w:multiLevelType w:val="hybridMultilevel"/>
    <w:tmpl w:val="4C74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E4060"/>
    <w:multiLevelType w:val="hybridMultilevel"/>
    <w:tmpl w:val="D2606A8A"/>
    <w:lvl w:ilvl="0" w:tplc="21F88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0611C"/>
    <w:multiLevelType w:val="hybridMultilevel"/>
    <w:tmpl w:val="F95A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7866"/>
    <w:multiLevelType w:val="hybridMultilevel"/>
    <w:tmpl w:val="EDAA490A"/>
    <w:lvl w:ilvl="0" w:tplc="24E49606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6" w15:restartNumberingAfterBreak="0">
    <w:nsid w:val="27A050FB"/>
    <w:multiLevelType w:val="multilevel"/>
    <w:tmpl w:val="06DC6CB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8516A2B"/>
    <w:multiLevelType w:val="hybridMultilevel"/>
    <w:tmpl w:val="C3AAE1CE"/>
    <w:lvl w:ilvl="0" w:tplc="5BB47DDC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8" w15:restartNumberingAfterBreak="0">
    <w:nsid w:val="292E0673"/>
    <w:multiLevelType w:val="hybridMultilevel"/>
    <w:tmpl w:val="67A23736"/>
    <w:lvl w:ilvl="0" w:tplc="CB8EAC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9" w15:restartNumberingAfterBreak="0">
    <w:nsid w:val="2DE430C8"/>
    <w:multiLevelType w:val="hybridMultilevel"/>
    <w:tmpl w:val="4C74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0A6771"/>
    <w:multiLevelType w:val="hybridMultilevel"/>
    <w:tmpl w:val="B9903A34"/>
    <w:lvl w:ilvl="0" w:tplc="4D6CB5C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 w15:restartNumberingAfterBreak="0">
    <w:nsid w:val="354F4D0B"/>
    <w:multiLevelType w:val="hybridMultilevel"/>
    <w:tmpl w:val="EFC4F54A"/>
    <w:lvl w:ilvl="0" w:tplc="258E02B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37B97AE9"/>
    <w:multiLevelType w:val="hybridMultilevel"/>
    <w:tmpl w:val="9460974C"/>
    <w:lvl w:ilvl="0" w:tplc="103E65E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3" w15:restartNumberingAfterBreak="0">
    <w:nsid w:val="39664038"/>
    <w:multiLevelType w:val="hybridMultilevel"/>
    <w:tmpl w:val="27ECDC00"/>
    <w:lvl w:ilvl="0" w:tplc="8FF4E82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3A4246F4"/>
    <w:multiLevelType w:val="hybridMultilevel"/>
    <w:tmpl w:val="80B293E6"/>
    <w:lvl w:ilvl="0" w:tplc="04090019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B6E2F81"/>
    <w:multiLevelType w:val="hybridMultilevel"/>
    <w:tmpl w:val="35324B72"/>
    <w:lvl w:ilvl="0" w:tplc="3724DBE4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6" w15:restartNumberingAfterBreak="0">
    <w:nsid w:val="3DDD12E2"/>
    <w:multiLevelType w:val="hybridMultilevel"/>
    <w:tmpl w:val="B35E8B1A"/>
    <w:lvl w:ilvl="0" w:tplc="7C4260F2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7" w15:restartNumberingAfterBreak="0">
    <w:nsid w:val="3EBF62A8"/>
    <w:multiLevelType w:val="hybridMultilevel"/>
    <w:tmpl w:val="C0924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227F8"/>
    <w:multiLevelType w:val="hybridMultilevel"/>
    <w:tmpl w:val="4C74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56E3B"/>
    <w:multiLevelType w:val="hybridMultilevel"/>
    <w:tmpl w:val="D712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41A2D"/>
    <w:multiLevelType w:val="multilevel"/>
    <w:tmpl w:val="E4CC1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21" w15:restartNumberingAfterBreak="0">
    <w:nsid w:val="4FA245A4"/>
    <w:multiLevelType w:val="hybridMultilevel"/>
    <w:tmpl w:val="4A004DB2"/>
    <w:lvl w:ilvl="0" w:tplc="A0FC8D24">
      <w:start w:val="1"/>
      <w:numFmt w:val="decimal"/>
      <w:lvlText w:val="%1."/>
      <w:lvlJc w:val="left"/>
      <w:pPr>
        <w:ind w:left="5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7" w:hanging="360"/>
      </w:pPr>
    </w:lvl>
    <w:lvl w:ilvl="2" w:tplc="4009001B" w:tentative="1">
      <w:start w:val="1"/>
      <w:numFmt w:val="lowerRoman"/>
      <w:lvlText w:val="%3."/>
      <w:lvlJc w:val="right"/>
      <w:pPr>
        <w:ind w:left="1947" w:hanging="180"/>
      </w:pPr>
    </w:lvl>
    <w:lvl w:ilvl="3" w:tplc="4009000F" w:tentative="1">
      <w:start w:val="1"/>
      <w:numFmt w:val="decimal"/>
      <w:lvlText w:val="%4."/>
      <w:lvlJc w:val="left"/>
      <w:pPr>
        <w:ind w:left="2667" w:hanging="360"/>
      </w:pPr>
    </w:lvl>
    <w:lvl w:ilvl="4" w:tplc="40090019" w:tentative="1">
      <w:start w:val="1"/>
      <w:numFmt w:val="lowerLetter"/>
      <w:lvlText w:val="%5."/>
      <w:lvlJc w:val="left"/>
      <w:pPr>
        <w:ind w:left="3387" w:hanging="360"/>
      </w:pPr>
    </w:lvl>
    <w:lvl w:ilvl="5" w:tplc="4009001B" w:tentative="1">
      <w:start w:val="1"/>
      <w:numFmt w:val="lowerRoman"/>
      <w:lvlText w:val="%6."/>
      <w:lvlJc w:val="right"/>
      <w:pPr>
        <w:ind w:left="4107" w:hanging="180"/>
      </w:pPr>
    </w:lvl>
    <w:lvl w:ilvl="6" w:tplc="4009000F" w:tentative="1">
      <w:start w:val="1"/>
      <w:numFmt w:val="decimal"/>
      <w:lvlText w:val="%7."/>
      <w:lvlJc w:val="left"/>
      <w:pPr>
        <w:ind w:left="4827" w:hanging="360"/>
      </w:pPr>
    </w:lvl>
    <w:lvl w:ilvl="7" w:tplc="40090019" w:tentative="1">
      <w:start w:val="1"/>
      <w:numFmt w:val="lowerLetter"/>
      <w:lvlText w:val="%8."/>
      <w:lvlJc w:val="left"/>
      <w:pPr>
        <w:ind w:left="5547" w:hanging="360"/>
      </w:pPr>
    </w:lvl>
    <w:lvl w:ilvl="8" w:tplc="4009001B" w:tentative="1">
      <w:start w:val="1"/>
      <w:numFmt w:val="lowerRoman"/>
      <w:lvlText w:val="%9."/>
      <w:lvlJc w:val="right"/>
      <w:pPr>
        <w:ind w:left="6267" w:hanging="180"/>
      </w:pPr>
    </w:lvl>
  </w:abstractNum>
  <w:abstractNum w:abstractNumId="22" w15:restartNumberingAfterBreak="0">
    <w:nsid w:val="51EB6C66"/>
    <w:multiLevelType w:val="hybridMultilevel"/>
    <w:tmpl w:val="4C74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151E0"/>
    <w:multiLevelType w:val="hybridMultilevel"/>
    <w:tmpl w:val="E46A3840"/>
    <w:lvl w:ilvl="0" w:tplc="86947362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4" w15:restartNumberingAfterBreak="0">
    <w:nsid w:val="55E570C8"/>
    <w:multiLevelType w:val="multilevel"/>
    <w:tmpl w:val="F6B873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25" w15:restartNumberingAfterBreak="0">
    <w:nsid w:val="57B4664F"/>
    <w:multiLevelType w:val="hybridMultilevel"/>
    <w:tmpl w:val="51CA2CE4"/>
    <w:lvl w:ilvl="0" w:tplc="5B449882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2" w:hanging="360"/>
      </w:pPr>
    </w:lvl>
    <w:lvl w:ilvl="2" w:tplc="4009001B" w:tentative="1">
      <w:start w:val="1"/>
      <w:numFmt w:val="lowerRoman"/>
      <w:lvlText w:val="%3."/>
      <w:lvlJc w:val="right"/>
      <w:pPr>
        <w:ind w:left="1902" w:hanging="180"/>
      </w:pPr>
    </w:lvl>
    <w:lvl w:ilvl="3" w:tplc="4009000F" w:tentative="1">
      <w:start w:val="1"/>
      <w:numFmt w:val="decimal"/>
      <w:lvlText w:val="%4."/>
      <w:lvlJc w:val="left"/>
      <w:pPr>
        <w:ind w:left="2622" w:hanging="360"/>
      </w:pPr>
    </w:lvl>
    <w:lvl w:ilvl="4" w:tplc="40090019" w:tentative="1">
      <w:start w:val="1"/>
      <w:numFmt w:val="lowerLetter"/>
      <w:lvlText w:val="%5."/>
      <w:lvlJc w:val="left"/>
      <w:pPr>
        <w:ind w:left="3342" w:hanging="360"/>
      </w:pPr>
    </w:lvl>
    <w:lvl w:ilvl="5" w:tplc="4009001B" w:tentative="1">
      <w:start w:val="1"/>
      <w:numFmt w:val="lowerRoman"/>
      <w:lvlText w:val="%6."/>
      <w:lvlJc w:val="right"/>
      <w:pPr>
        <w:ind w:left="4062" w:hanging="180"/>
      </w:pPr>
    </w:lvl>
    <w:lvl w:ilvl="6" w:tplc="4009000F" w:tentative="1">
      <w:start w:val="1"/>
      <w:numFmt w:val="decimal"/>
      <w:lvlText w:val="%7."/>
      <w:lvlJc w:val="left"/>
      <w:pPr>
        <w:ind w:left="4782" w:hanging="360"/>
      </w:pPr>
    </w:lvl>
    <w:lvl w:ilvl="7" w:tplc="40090019" w:tentative="1">
      <w:start w:val="1"/>
      <w:numFmt w:val="lowerLetter"/>
      <w:lvlText w:val="%8."/>
      <w:lvlJc w:val="left"/>
      <w:pPr>
        <w:ind w:left="5502" w:hanging="360"/>
      </w:pPr>
    </w:lvl>
    <w:lvl w:ilvl="8" w:tplc="40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6" w15:restartNumberingAfterBreak="0">
    <w:nsid w:val="5BC7191E"/>
    <w:multiLevelType w:val="hybridMultilevel"/>
    <w:tmpl w:val="E130A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3316C"/>
    <w:multiLevelType w:val="hybridMultilevel"/>
    <w:tmpl w:val="176C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61269"/>
    <w:multiLevelType w:val="hybridMultilevel"/>
    <w:tmpl w:val="D6C00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E23A32"/>
    <w:multiLevelType w:val="multilevel"/>
    <w:tmpl w:val="90C67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30" w15:restartNumberingAfterBreak="0">
    <w:nsid w:val="693F76D3"/>
    <w:multiLevelType w:val="hybridMultilevel"/>
    <w:tmpl w:val="346A376A"/>
    <w:lvl w:ilvl="0" w:tplc="86144AE8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75" w:hanging="360"/>
      </w:pPr>
    </w:lvl>
    <w:lvl w:ilvl="2" w:tplc="4009001B" w:tentative="1">
      <w:start w:val="1"/>
      <w:numFmt w:val="lowerRoman"/>
      <w:lvlText w:val="%3."/>
      <w:lvlJc w:val="right"/>
      <w:pPr>
        <w:ind w:left="2295" w:hanging="180"/>
      </w:pPr>
    </w:lvl>
    <w:lvl w:ilvl="3" w:tplc="4009000F" w:tentative="1">
      <w:start w:val="1"/>
      <w:numFmt w:val="decimal"/>
      <w:lvlText w:val="%4."/>
      <w:lvlJc w:val="left"/>
      <w:pPr>
        <w:ind w:left="3015" w:hanging="360"/>
      </w:pPr>
    </w:lvl>
    <w:lvl w:ilvl="4" w:tplc="40090019" w:tentative="1">
      <w:start w:val="1"/>
      <w:numFmt w:val="lowerLetter"/>
      <w:lvlText w:val="%5."/>
      <w:lvlJc w:val="left"/>
      <w:pPr>
        <w:ind w:left="3735" w:hanging="360"/>
      </w:pPr>
    </w:lvl>
    <w:lvl w:ilvl="5" w:tplc="4009001B" w:tentative="1">
      <w:start w:val="1"/>
      <w:numFmt w:val="lowerRoman"/>
      <w:lvlText w:val="%6."/>
      <w:lvlJc w:val="right"/>
      <w:pPr>
        <w:ind w:left="4455" w:hanging="180"/>
      </w:pPr>
    </w:lvl>
    <w:lvl w:ilvl="6" w:tplc="4009000F" w:tentative="1">
      <w:start w:val="1"/>
      <w:numFmt w:val="decimal"/>
      <w:lvlText w:val="%7."/>
      <w:lvlJc w:val="left"/>
      <w:pPr>
        <w:ind w:left="5175" w:hanging="360"/>
      </w:pPr>
    </w:lvl>
    <w:lvl w:ilvl="7" w:tplc="40090019" w:tentative="1">
      <w:start w:val="1"/>
      <w:numFmt w:val="lowerLetter"/>
      <w:lvlText w:val="%8."/>
      <w:lvlJc w:val="left"/>
      <w:pPr>
        <w:ind w:left="5895" w:hanging="360"/>
      </w:pPr>
    </w:lvl>
    <w:lvl w:ilvl="8" w:tplc="400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1" w15:restartNumberingAfterBreak="0">
    <w:nsid w:val="6B63778B"/>
    <w:multiLevelType w:val="hybridMultilevel"/>
    <w:tmpl w:val="6AAEF02A"/>
    <w:lvl w:ilvl="0" w:tplc="908CD6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89B21BC"/>
    <w:multiLevelType w:val="hybridMultilevel"/>
    <w:tmpl w:val="D2606A8A"/>
    <w:lvl w:ilvl="0" w:tplc="21F88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A21D3"/>
    <w:multiLevelType w:val="hybridMultilevel"/>
    <w:tmpl w:val="4C746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21"/>
  </w:num>
  <w:num w:numId="4">
    <w:abstractNumId w:val="20"/>
  </w:num>
  <w:num w:numId="5">
    <w:abstractNumId w:val="7"/>
  </w:num>
  <w:num w:numId="6">
    <w:abstractNumId w:val="29"/>
  </w:num>
  <w:num w:numId="7">
    <w:abstractNumId w:val="8"/>
  </w:num>
  <w:num w:numId="8">
    <w:abstractNumId w:val="12"/>
  </w:num>
  <w:num w:numId="9">
    <w:abstractNumId w:val="23"/>
  </w:num>
  <w:num w:numId="10">
    <w:abstractNumId w:val="5"/>
  </w:num>
  <w:num w:numId="11">
    <w:abstractNumId w:val="11"/>
  </w:num>
  <w:num w:numId="12">
    <w:abstractNumId w:val="25"/>
  </w:num>
  <w:num w:numId="13">
    <w:abstractNumId w:val="24"/>
  </w:num>
  <w:num w:numId="14">
    <w:abstractNumId w:val="1"/>
  </w:num>
  <w:num w:numId="15">
    <w:abstractNumId w:val="30"/>
  </w:num>
  <w:num w:numId="16">
    <w:abstractNumId w:val="16"/>
  </w:num>
  <w:num w:numId="17">
    <w:abstractNumId w:val="28"/>
  </w:num>
  <w:num w:numId="18">
    <w:abstractNumId w:val="4"/>
  </w:num>
  <w:num w:numId="19">
    <w:abstractNumId w:val="18"/>
  </w:num>
  <w:num w:numId="20">
    <w:abstractNumId w:val="3"/>
  </w:num>
  <w:num w:numId="21">
    <w:abstractNumId w:val="31"/>
  </w:num>
  <w:num w:numId="22">
    <w:abstractNumId w:val="33"/>
  </w:num>
  <w:num w:numId="23">
    <w:abstractNumId w:val="14"/>
  </w:num>
  <w:num w:numId="24">
    <w:abstractNumId w:val="19"/>
  </w:num>
  <w:num w:numId="25">
    <w:abstractNumId w:val="0"/>
  </w:num>
  <w:num w:numId="26">
    <w:abstractNumId w:val="9"/>
  </w:num>
  <w:num w:numId="27">
    <w:abstractNumId w:val="32"/>
  </w:num>
  <w:num w:numId="28">
    <w:abstractNumId w:val="22"/>
  </w:num>
  <w:num w:numId="29">
    <w:abstractNumId w:val="17"/>
  </w:num>
  <w:num w:numId="30">
    <w:abstractNumId w:val="27"/>
  </w:num>
  <w:num w:numId="31">
    <w:abstractNumId w:val="2"/>
  </w:num>
  <w:num w:numId="32">
    <w:abstractNumId w:val="26"/>
  </w:num>
  <w:num w:numId="33">
    <w:abstractNumId w:val="10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5C4"/>
    <w:rsid w:val="0000368B"/>
    <w:rsid w:val="000147D3"/>
    <w:rsid w:val="00015D0B"/>
    <w:rsid w:val="00022D1E"/>
    <w:rsid w:val="00026BD8"/>
    <w:rsid w:val="00031F6A"/>
    <w:rsid w:val="000320B4"/>
    <w:rsid w:val="000360C4"/>
    <w:rsid w:val="0006138C"/>
    <w:rsid w:val="00062D33"/>
    <w:rsid w:val="00086A51"/>
    <w:rsid w:val="000B261C"/>
    <w:rsid w:val="000D1989"/>
    <w:rsid w:val="000D7747"/>
    <w:rsid w:val="000E610F"/>
    <w:rsid w:val="000E621A"/>
    <w:rsid w:val="000E7CBC"/>
    <w:rsid w:val="000F5170"/>
    <w:rsid w:val="00110523"/>
    <w:rsid w:val="00116605"/>
    <w:rsid w:val="0011704B"/>
    <w:rsid w:val="0013039B"/>
    <w:rsid w:val="00135A1F"/>
    <w:rsid w:val="001365D0"/>
    <w:rsid w:val="00155FC7"/>
    <w:rsid w:val="001564FF"/>
    <w:rsid w:val="001623C0"/>
    <w:rsid w:val="00164D6E"/>
    <w:rsid w:val="00194EBC"/>
    <w:rsid w:val="001A0C20"/>
    <w:rsid w:val="001B1769"/>
    <w:rsid w:val="001B39C5"/>
    <w:rsid w:val="001C16FF"/>
    <w:rsid w:val="001C23E6"/>
    <w:rsid w:val="001D521C"/>
    <w:rsid w:val="001D5FE6"/>
    <w:rsid w:val="001D655A"/>
    <w:rsid w:val="001E3F84"/>
    <w:rsid w:val="00200508"/>
    <w:rsid w:val="002008CC"/>
    <w:rsid w:val="00214FF9"/>
    <w:rsid w:val="00225726"/>
    <w:rsid w:val="00231FDA"/>
    <w:rsid w:val="002332C7"/>
    <w:rsid w:val="002435D8"/>
    <w:rsid w:val="00254060"/>
    <w:rsid w:val="00263040"/>
    <w:rsid w:val="0026481A"/>
    <w:rsid w:val="00264A7C"/>
    <w:rsid w:val="00271EA0"/>
    <w:rsid w:val="0027215D"/>
    <w:rsid w:val="00272BD4"/>
    <w:rsid w:val="00273725"/>
    <w:rsid w:val="002757DF"/>
    <w:rsid w:val="00277AF3"/>
    <w:rsid w:val="00293409"/>
    <w:rsid w:val="00294152"/>
    <w:rsid w:val="002A145E"/>
    <w:rsid w:val="002A3AAB"/>
    <w:rsid w:val="002A7741"/>
    <w:rsid w:val="002B251D"/>
    <w:rsid w:val="002B5C47"/>
    <w:rsid w:val="002C15A6"/>
    <w:rsid w:val="002C21E1"/>
    <w:rsid w:val="002C2455"/>
    <w:rsid w:val="002C2984"/>
    <w:rsid w:val="002C66D3"/>
    <w:rsid w:val="002D4953"/>
    <w:rsid w:val="002D7C7E"/>
    <w:rsid w:val="002E323C"/>
    <w:rsid w:val="002E3775"/>
    <w:rsid w:val="002F2C71"/>
    <w:rsid w:val="00320185"/>
    <w:rsid w:val="003232ED"/>
    <w:rsid w:val="00342BE0"/>
    <w:rsid w:val="00346306"/>
    <w:rsid w:val="00347942"/>
    <w:rsid w:val="00360FF2"/>
    <w:rsid w:val="00361C03"/>
    <w:rsid w:val="00363A51"/>
    <w:rsid w:val="0037491E"/>
    <w:rsid w:val="00391F7A"/>
    <w:rsid w:val="003945B7"/>
    <w:rsid w:val="003A0E53"/>
    <w:rsid w:val="003A2CD3"/>
    <w:rsid w:val="003A319A"/>
    <w:rsid w:val="003C4F92"/>
    <w:rsid w:val="003C640C"/>
    <w:rsid w:val="003C64F6"/>
    <w:rsid w:val="003D10F5"/>
    <w:rsid w:val="003D7A04"/>
    <w:rsid w:val="003E38F6"/>
    <w:rsid w:val="003F1AFC"/>
    <w:rsid w:val="0040087C"/>
    <w:rsid w:val="00400EA8"/>
    <w:rsid w:val="00406E48"/>
    <w:rsid w:val="00422095"/>
    <w:rsid w:val="00427464"/>
    <w:rsid w:val="00431BD4"/>
    <w:rsid w:val="0044098E"/>
    <w:rsid w:val="00442189"/>
    <w:rsid w:val="00443976"/>
    <w:rsid w:val="0047308D"/>
    <w:rsid w:val="004734B1"/>
    <w:rsid w:val="00482EDF"/>
    <w:rsid w:val="004854B6"/>
    <w:rsid w:val="004A638C"/>
    <w:rsid w:val="004A704A"/>
    <w:rsid w:val="004B2247"/>
    <w:rsid w:val="004C4B57"/>
    <w:rsid w:val="004E15F1"/>
    <w:rsid w:val="004E37B8"/>
    <w:rsid w:val="004F0C31"/>
    <w:rsid w:val="004F3E57"/>
    <w:rsid w:val="00504DAD"/>
    <w:rsid w:val="005130B7"/>
    <w:rsid w:val="0051375D"/>
    <w:rsid w:val="0052496A"/>
    <w:rsid w:val="00526582"/>
    <w:rsid w:val="00536605"/>
    <w:rsid w:val="00540389"/>
    <w:rsid w:val="005403F4"/>
    <w:rsid w:val="00541F1B"/>
    <w:rsid w:val="00544718"/>
    <w:rsid w:val="00544E12"/>
    <w:rsid w:val="00553CE6"/>
    <w:rsid w:val="00554DD9"/>
    <w:rsid w:val="00555955"/>
    <w:rsid w:val="0056174B"/>
    <w:rsid w:val="00561B8B"/>
    <w:rsid w:val="00570908"/>
    <w:rsid w:val="00570CB5"/>
    <w:rsid w:val="00571EA4"/>
    <w:rsid w:val="005839FC"/>
    <w:rsid w:val="00595A71"/>
    <w:rsid w:val="0059768B"/>
    <w:rsid w:val="00597EFB"/>
    <w:rsid w:val="005A0B2F"/>
    <w:rsid w:val="005C07BA"/>
    <w:rsid w:val="005C548F"/>
    <w:rsid w:val="005D005D"/>
    <w:rsid w:val="005E0579"/>
    <w:rsid w:val="005E0AE3"/>
    <w:rsid w:val="005E6EEE"/>
    <w:rsid w:val="005F555F"/>
    <w:rsid w:val="00612A71"/>
    <w:rsid w:val="00626343"/>
    <w:rsid w:val="00630DFE"/>
    <w:rsid w:val="00635A9C"/>
    <w:rsid w:val="006360FB"/>
    <w:rsid w:val="00641B7C"/>
    <w:rsid w:val="0064600A"/>
    <w:rsid w:val="00647B62"/>
    <w:rsid w:val="0065552B"/>
    <w:rsid w:val="006609A3"/>
    <w:rsid w:val="0066493E"/>
    <w:rsid w:val="006700C9"/>
    <w:rsid w:val="0067028C"/>
    <w:rsid w:val="006808DE"/>
    <w:rsid w:val="0068355E"/>
    <w:rsid w:val="00687D90"/>
    <w:rsid w:val="006A3188"/>
    <w:rsid w:val="006A7EFF"/>
    <w:rsid w:val="006C795B"/>
    <w:rsid w:val="00705008"/>
    <w:rsid w:val="00714BF8"/>
    <w:rsid w:val="00720BBA"/>
    <w:rsid w:val="0072432B"/>
    <w:rsid w:val="00727D6F"/>
    <w:rsid w:val="00737DCE"/>
    <w:rsid w:val="007410D1"/>
    <w:rsid w:val="00757EC2"/>
    <w:rsid w:val="0076323E"/>
    <w:rsid w:val="00766525"/>
    <w:rsid w:val="00770573"/>
    <w:rsid w:val="00775988"/>
    <w:rsid w:val="007857B3"/>
    <w:rsid w:val="00790A3E"/>
    <w:rsid w:val="0079510A"/>
    <w:rsid w:val="00795CE8"/>
    <w:rsid w:val="007A4766"/>
    <w:rsid w:val="007C14C5"/>
    <w:rsid w:val="007C3188"/>
    <w:rsid w:val="007C3E2B"/>
    <w:rsid w:val="007C5260"/>
    <w:rsid w:val="007D2D77"/>
    <w:rsid w:val="007E0DEA"/>
    <w:rsid w:val="007E0FA1"/>
    <w:rsid w:val="007F4C18"/>
    <w:rsid w:val="00802883"/>
    <w:rsid w:val="00803674"/>
    <w:rsid w:val="00804860"/>
    <w:rsid w:val="00814788"/>
    <w:rsid w:val="00822756"/>
    <w:rsid w:val="008234BB"/>
    <w:rsid w:val="00825193"/>
    <w:rsid w:val="00845F9B"/>
    <w:rsid w:val="008473CC"/>
    <w:rsid w:val="00852B81"/>
    <w:rsid w:val="00854002"/>
    <w:rsid w:val="008556D3"/>
    <w:rsid w:val="00866BCF"/>
    <w:rsid w:val="0087342D"/>
    <w:rsid w:val="00881CB4"/>
    <w:rsid w:val="00890D38"/>
    <w:rsid w:val="00895B1B"/>
    <w:rsid w:val="008A0876"/>
    <w:rsid w:val="008A63BC"/>
    <w:rsid w:val="008B2407"/>
    <w:rsid w:val="008B57F1"/>
    <w:rsid w:val="008C0B33"/>
    <w:rsid w:val="008C12D6"/>
    <w:rsid w:val="008C39EE"/>
    <w:rsid w:val="008C5AD3"/>
    <w:rsid w:val="008D09DD"/>
    <w:rsid w:val="008D6F5D"/>
    <w:rsid w:val="008F17B1"/>
    <w:rsid w:val="008F229C"/>
    <w:rsid w:val="0090220D"/>
    <w:rsid w:val="009027D2"/>
    <w:rsid w:val="0093387B"/>
    <w:rsid w:val="009402A4"/>
    <w:rsid w:val="00943652"/>
    <w:rsid w:val="00944667"/>
    <w:rsid w:val="009452DA"/>
    <w:rsid w:val="0094592B"/>
    <w:rsid w:val="00971E39"/>
    <w:rsid w:val="0097432C"/>
    <w:rsid w:val="00974AC8"/>
    <w:rsid w:val="00986663"/>
    <w:rsid w:val="009875B9"/>
    <w:rsid w:val="0099365F"/>
    <w:rsid w:val="009B0B44"/>
    <w:rsid w:val="009B166C"/>
    <w:rsid w:val="009C4A89"/>
    <w:rsid w:val="009C4C83"/>
    <w:rsid w:val="009F166E"/>
    <w:rsid w:val="00A01BA4"/>
    <w:rsid w:val="00A029A2"/>
    <w:rsid w:val="00A053A6"/>
    <w:rsid w:val="00A07301"/>
    <w:rsid w:val="00A10472"/>
    <w:rsid w:val="00A105A3"/>
    <w:rsid w:val="00A27045"/>
    <w:rsid w:val="00A34C09"/>
    <w:rsid w:val="00A5251A"/>
    <w:rsid w:val="00A70DC6"/>
    <w:rsid w:val="00A810F0"/>
    <w:rsid w:val="00AA41D1"/>
    <w:rsid w:val="00AB4B07"/>
    <w:rsid w:val="00AC0ECA"/>
    <w:rsid w:val="00AD043A"/>
    <w:rsid w:val="00AE1F0C"/>
    <w:rsid w:val="00B01EAC"/>
    <w:rsid w:val="00B10310"/>
    <w:rsid w:val="00B15231"/>
    <w:rsid w:val="00B2442B"/>
    <w:rsid w:val="00B2715A"/>
    <w:rsid w:val="00B301DB"/>
    <w:rsid w:val="00B40B75"/>
    <w:rsid w:val="00B4107F"/>
    <w:rsid w:val="00B453C9"/>
    <w:rsid w:val="00B62559"/>
    <w:rsid w:val="00B633F8"/>
    <w:rsid w:val="00B750B1"/>
    <w:rsid w:val="00B76EB7"/>
    <w:rsid w:val="00B77A31"/>
    <w:rsid w:val="00B77FE3"/>
    <w:rsid w:val="00B927AF"/>
    <w:rsid w:val="00B94B0E"/>
    <w:rsid w:val="00BA0A6B"/>
    <w:rsid w:val="00BA0F7E"/>
    <w:rsid w:val="00BA3DC5"/>
    <w:rsid w:val="00BB4A0D"/>
    <w:rsid w:val="00BC1B35"/>
    <w:rsid w:val="00BC30C0"/>
    <w:rsid w:val="00BC6372"/>
    <w:rsid w:val="00BD20DF"/>
    <w:rsid w:val="00BD2E61"/>
    <w:rsid w:val="00BD4652"/>
    <w:rsid w:val="00BD4EE1"/>
    <w:rsid w:val="00BD7A5D"/>
    <w:rsid w:val="00BE502B"/>
    <w:rsid w:val="00C05E10"/>
    <w:rsid w:val="00C112A6"/>
    <w:rsid w:val="00C12FE4"/>
    <w:rsid w:val="00C155E0"/>
    <w:rsid w:val="00C343CD"/>
    <w:rsid w:val="00C37AA6"/>
    <w:rsid w:val="00C442E2"/>
    <w:rsid w:val="00C47B60"/>
    <w:rsid w:val="00C549CD"/>
    <w:rsid w:val="00C578C1"/>
    <w:rsid w:val="00C60F59"/>
    <w:rsid w:val="00C64896"/>
    <w:rsid w:val="00C65BE5"/>
    <w:rsid w:val="00C6714C"/>
    <w:rsid w:val="00C849BF"/>
    <w:rsid w:val="00C91AE0"/>
    <w:rsid w:val="00C95205"/>
    <w:rsid w:val="00CA0F53"/>
    <w:rsid w:val="00CA5F96"/>
    <w:rsid w:val="00CA7658"/>
    <w:rsid w:val="00CB235A"/>
    <w:rsid w:val="00CB302E"/>
    <w:rsid w:val="00CB3382"/>
    <w:rsid w:val="00CB56B4"/>
    <w:rsid w:val="00CB6620"/>
    <w:rsid w:val="00CC2520"/>
    <w:rsid w:val="00CD10F3"/>
    <w:rsid w:val="00CE5688"/>
    <w:rsid w:val="00CF21E9"/>
    <w:rsid w:val="00D01BFA"/>
    <w:rsid w:val="00D01F54"/>
    <w:rsid w:val="00D0210F"/>
    <w:rsid w:val="00D07F63"/>
    <w:rsid w:val="00D140D4"/>
    <w:rsid w:val="00D15285"/>
    <w:rsid w:val="00D15772"/>
    <w:rsid w:val="00D2409D"/>
    <w:rsid w:val="00D24EF3"/>
    <w:rsid w:val="00D307A1"/>
    <w:rsid w:val="00D30B19"/>
    <w:rsid w:val="00D34702"/>
    <w:rsid w:val="00D4379E"/>
    <w:rsid w:val="00D469F9"/>
    <w:rsid w:val="00D4732C"/>
    <w:rsid w:val="00D53C13"/>
    <w:rsid w:val="00D54AF0"/>
    <w:rsid w:val="00D622BB"/>
    <w:rsid w:val="00D6312C"/>
    <w:rsid w:val="00D63FD8"/>
    <w:rsid w:val="00D7247B"/>
    <w:rsid w:val="00D85399"/>
    <w:rsid w:val="00D90C4F"/>
    <w:rsid w:val="00DB125E"/>
    <w:rsid w:val="00DC1B2C"/>
    <w:rsid w:val="00DC528D"/>
    <w:rsid w:val="00DD5579"/>
    <w:rsid w:val="00DE7ABB"/>
    <w:rsid w:val="00E10D0F"/>
    <w:rsid w:val="00E25F31"/>
    <w:rsid w:val="00E30E89"/>
    <w:rsid w:val="00E379DB"/>
    <w:rsid w:val="00E45C59"/>
    <w:rsid w:val="00E46930"/>
    <w:rsid w:val="00E531B3"/>
    <w:rsid w:val="00E55405"/>
    <w:rsid w:val="00E5673A"/>
    <w:rsid w:val="00E61465"/>
    <w:rsid w:val="00E71C8E"/>
    <w:rsid w:val="00E8390F"/>
    <w:rsid w:val="00E918F3"/>
    <w:rsid w:val="00E9508A"/>
    <w:rsid w:val="00E973FF"/>
    <w:rsid w:val="00EA0631"/>
    <w:rsid w:val="00EA0ECA"/>
    <w:rsid w:val="00EA72A1"/>
    <w:rsid w:val="00EC022B"/>
    <w:rsid w:val="00EC4F88"/>
    <w:rsid w:val="00EC6E60"/>
    <w:rsid w:val="00ED308C"/>
    <w:rsid w:val="00ED499B"/>
    <w:rsid w:val="00ED5220"/>
    <w:rsid w:val="00EE5DE8"/>
    <w:rsid w:val="00F0397F"/>
    <w:rsid w:val="00F07A19"/>
    <w:rsid w:val="00F1008D"/>
    <w:rsid w:val="00F1671C"/>
    <w:rsid w:val="00F17680"/>
    <w:rsid w:val="00F25B3F"/>
    <w:rsid w:val="00F31481"/>
    <w:rsid w:val="00F330C1"/>
    <w:rsid w:val="00F43F90"/>
    <w:rsid w:val="00F45725"/>
    <w:rsid w:val="00F45E12"/>
    <w:rsid w:val="00F4663C"/>
    <w:rsid w:val="00F706C4"/>
    <w:rsid w:val="00F742EA"/>
    <w:rsid w:val="00F775C4"/>
    <w:rsid w:val="00F77E4A"/>
    <w:rsid w:val="00F81883"/>
    <w:rsid w:val="00F8228A"/>
    <w:rsid w:val="00F9310D"/>
    <w:rsid w:val="00FA0193"/>
    <w:rsid w:val="00FA29DD"/>
    <w:rsid w:val="00FB73A2"/>
    <w:rsid w:val="00FC5ED5"/>
    <w:rsid w:val="00FE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291E0"/>
  <w15:docId w15:val="{7109D459-044F-44BA-B3C1-3B7DFA4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14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465"/>
  </w:style>
  <w:style w:type="paragraph" w:styleId="Footer">
    <w:name w:val="footer"/>
    <w:basedOn w:val="Normal"/>
    <w:link w:val="FooterChar"/>
    <w:uiPriority w:val="99"/>
    <w:unhideWhenUsed/>
    <w:rsid w:val="00E614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465"/>
  </w:style>
  <w:style w:type="paragraph" w:styleId="ListParagraph">
    <w:name w:val="List Paragraph"/>
    <w:basedOn w:val="Normal"/>
    <w:uiPriority w:val="34"/>
    <w:qFormat/>
    <w:rsid w:val="00570908"/>
    <w:pPr>
      <w:ind w:left="720"/>
      <w:contextualSpacing/>
    </w:pPr>
  </w:style>
  <w:style w:type="table" w:styleId="TableGrid">
    <w:name w:val="Table Grid"/>
    <w:basedOn w:val="TableNormal"/>
    <w:uiPriority w:val="39"/>
    <w:rsid w:val="00B6255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043A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50464-7DAA-4853-984F-E1CBD1EC5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11</Pages>
  <Words>2630</Words>
  <Characters>14997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Shilpa Subramanian</cp:lastModifiedBy>
  <cp:revision>422</cp:revision>
  <cp:lastPrinted>2017-10-03T08:55:00Z</cp:lastPrinted>
  <dcterms:created xsi:type="dcterms:W3CDTF">2017-10-01T08:06:00Z</dcterms:created>
  <dcterms:modified xsi:type="dcterms:W3CDTF">2017-10-03T04:26:00Z</dcterms:modified>
</cp:coreProperties>
</file>